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4993" w:rsidRPr="000C7B01" w:rsidRDefault="000C7B01" w:rsidP="000C7B01">
      <w:pPr>
        <w:pStyle w:val="Heading1"/>
        <w:ind w:left="0" w:firstLine="0"/>
        <w:rPr>
          <w:rFonts w:asciiTheme="majorHAnsi" w:hAnsiTheme="majorHAnsi"/>
          <w:b w:val="0"/>
          <w:sz w:val="26"/>
        </w:rPr>
      </w:pPr>
      <w:r>
        <w:rPr>
          <w:rFonts w:asciiTheme="majorHAnsi" w:hAnsiTheme="majorHAnsi"/>
          <w:sz w:val="40"/>
        </w:rPr>
        <w:tab/>
      </w:r>
      <w:r>
        <w:rPr>
          <w:rFonts w:asciiTheme="majorHAnsi" w:hAnsiTheme="majorHAnsi"/>
          <w:sz w:val="40"/>
        </w:rPr>
        <w:tab/>
      </w:r>
      <w:r>
        <w:rPr>
          <w:rFonts w:asciiTheme="majorHAnsi" w:hAnsiTheme="majorHAnsi"/>
          <w:sz w:val="40"/>
        </w:rPr>
        <w:tab/>
      </w:r>
      <w:r>
        <w:rPr>
          <w:rFonts w:asciiTheme="majorHAnsi" w:hAnsiTheme="majorHAnsi"/>
          <w:sz w:val="40"/>
        </w:rPr>
        <w:tab/>
      </w:r>
      <w:r>
        <w:rPr>
          <w:rFonts w:asciiTheme="majorHAnsi" w:hAnsiTheme="majorHAnsi"/>
          <w:sz w:val="40"/>
        </w:rPr>
        <w:tab/>
      </w:r>
    </w:p>
    <w:p w:rsidR="006E202D" w:rsidRDefault="00AB3EF7" w:rsidP="006E202D">
      <w:pPr>
        <w:pStyle w:val="Heading1"/>
        <w:rPr>
          <w:rFonts w:asciiTheme="majorHAnsi" w:hAnsiTheme="majorHAnsi"/>
          <w:sz w:val="40"/>
        </w:rPr>
      </w:pPr>
      <w:proofErr w:type="spellStart"/>
      <w:r>
        <w:rPr>
          <w:rFonts w:asciiTheme="majorHAnsi" w:hAnsiTheme="majorHAnsi"/>
          <w:sz w:val="40"/>
        </w:rPr>
        <w:t>Sujit</w:t>
      </w:r>
      <w:proofErr w:type="spellEnd"/>
      <w:r>
        <w:rPr>
          <w:rFonts w:asciiTheme="majorHAnsi" w:hAnsiTheme="majorHAnsi"/>
          <w:sz w:val="40"/>
        </w:rPr>
        <w:t xml:space="preserve"> Kumar </w:t>
      </w:r>
      <w:proofErr w:type="spellStart"/>
      <w:r>
        <w:rPr>
          <w:rFonts w:asciiTheme="majorHAnsi" w:hAnsiTheme="majorHAnsi"/>
          <w:sz w:val="40"/>
        </w:rPr>
        <w:t>Prajapati</w:t>
      </w:r>
      <w:proofErr w:type="spellEnd"/>
    </w:p>
    <w:p w:rsidR="006E202D" w:rsidRDefault="00521CC9" w:rsidP="006E202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B-3, A </w:t>
      </w:r>
      <w:proofErr w:type="gramStart"/>
      <w:r>
        <w:rPr>
          <w:rFonts w:asciiTheme="majorHAnsi" w:hAnsiTheme="majorHAnsi"/>
          <w:sz w:val="24"/>
          <w:szCs w:val="24"/>
        </w:rPr>
        <w:t>Wing ,</w:t>
      </w:r>
      <w:proofErr w:type="spellStart"/>
      <w:r>
        <w:rPr>
          <w:rFonts w:asciiTheme="majorHAnsi" w:hAnsiTheme="majorHAnsi"/>
          <w:sz w:val="24"/>
          <w:szCs w:val="24"/>
        </w:rPr>
        <w:t>Ankur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Building</w:t>
      </w:r>
      <w:r w:rsidR="00611EF2">
        <w:rPr>
          <w:rFonts w:asciiTheme="majorHAnsi" w:hAnsiTheme="majorHAnsi"/>
          <w:sz w:val="24"/>
          <w:szCs w:val="24"/>
        </w:rPr>
        <w:t>, Flat No-110,</w:t>
      </w:r>
    </w:p>
    <w:p w:rsidR="00611EF2" w:rsidRDefault="00F45DE6" w:rsidP="006E202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First Floor, </w:t>
      </w:r>
      <w:proofErr w:type="spellStart"/>
      <w:r>
        <w:rPr>
          <w:rFonts w:asciiTheme="majorHAnsi" w:hAnsiTheme="majorHAnsi"/>
          <w:sz w:val="24"/>
          <w:szCs w:val="24"/>
        </w:rPr>
        <w:t>Kanya</w:t>
      </w:r>
      <w:r w:rsidR="00611EF2">
        <w:rPr>
          <w:rFonts w:asciiTheme="majorHAnsi" w:hAnsiTheme="majorHAnsi"/>
          <w:sz w:val="24"/>
          <w:szCs w:val="24"/>
        </w:rPr>
        <w:t>pada</w:t>
      </w:r>
      <w:proofErr w:type="spellEnd"/>
      <w:r w:rsidR="00611EF2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611EF2">
        <w:rPr>
          <w:rFonts w:asciiTheme="majorHAnsi" w:hAnsiTheme="majorHAnsi"/>
          <w:sz w:val="24"/>
          <w:szCs w:val="24"/>
        </w:rPr>
        <w:t>Filmcity</w:t>
      </w:r>
      <w:proofErr w:type="spellEnd"/>
      <w:r w:rsidR="00611EF2">
        <w:rPr>
          <w:rFonts w:asciiTheme="majorHAnsi" w:hAnsiTheme="majorHAnsi"/>
          <w:sz w:val="24"/>
          <w:szCs w:val="24"/>
        </w:rPr>
        <w:t xml:space="preserve"> Road,</w:t>
      </w:r>
    </w:p>
    <w:p w:rsidR="00611EF2" w:rsidRDefault="00611EF2" w:rsidP="006E202D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Opp</w:t>
      </w:r>
      <w:proofErr w:type="spellEnd"/>
      <w:r>
        <w:rPr>
          <w:rFonts w:asciiTheme="majorHAnsi" w:hAnsiTheme="majorHAnsi"/>
          <w:sz w:val="24"/>
          <w:szCs w:val="24"/>
        </w:rPr>
        <w:t xml:space="preserve"> Maharaja </w:t>
      </w:r>
      <w:proofErr w:type="spellStart"/>
      <w:r>
        <w:rPr>
          <w:rFonts w:asciiTheme="majorHAnsi" w:hAnsiTheme="majorHAnsi"/>
          <w:sz w:val="24"/>
          <w:szCs w:val="24"/>
        </w:rPr>
        <w:t>Tawer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Goregaon</w:t>
      </w:r>
      <w:proofErr w:type="spellEnd"/>
      <w:r>
        <w:rPr>
          <w:rFonts w:asciiTheme="majorHAnsi" w:hAnsiTheme="majorHAnsi"/>
          <w:sz w:val="24"/>
          <w:szCs w:val="24"/>
        </w:rPr>
        <w:t xml:space="preserve"> East,</w:t>
      </w:r>
    </w:p>
    <w:p w:rsidR="00611EF2" w:rsidRPr="007F70FB" w:rsidRDefault="00611EF2" w:rsidP="006E202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Mumbai, Maharastra</w:t>
      </w:r>
      <w:proofErr w:type="gramStart"/>
      <w:r>
        <w:rPr>
          <w:rFonts w:asciiTheme="majorHAnsi" w:hAnsiTheme="majorHAnsi"/>
          <w:sz w:val="24"/>
          <w:szCs w:val="24"/>
        </w:rPr>
        <w:t>,400063</w:t>
      </w:r>
      <w:proofErr w:type="gramEnd"/>
    </w:p>
    <w:p w:rsidR="006E202D" w:rsidRPr="007F70FB" w:rsidRDefault="006E202D" w:rsidP="006E202D">
      <w:pPr>
        <w:rPr>
          <w:rFonts w:asciiTheme="majorHAnsi" w:hAnsiTheme="majorHAnsi"/>
          <w:b/>
          <w:sz w:val="24"/>
          <w:szCs w:val="24"/>
          <w:lang w:val="en-GB"/>
        </w:rPr>
      </w:pPr>
      <w:r w:rsidRPr="007F70FB">
        <w:rPr>
          <w:rFonts w:asciiTheme="majorHAnsi" w:hAnsiTheme="majorHAnsi"/>
          <w:sz w:val="24"/>
          <w:szCs w:val="24"/>
        </w:rPr>
        <w:t>Mobile:</w:t>
      </w:r>
      <w:r w:rsidR="00611EF2">
        <w:rPr>
          <w:rFonts w:asciiTheme="majorHAnsi" w:hAnsiTheme="majorHAnsi"/>
          <w:b/>
          <w:sz w:val="24"/>
          <w:szCs w:val="24"/>
        </w:rPr>
        <w:t xml:space="preserve"> +91-9869752739</w:t>
      </w:r>
      <w:proofErr w:type="gramStart"/>
      <w:r w:rsidR="007D56DD">
        <w:rPr>
          <w:rFonts w:asciiTheme="majorHAnsi" w:hAnsiTheme="majorHAnsi"/>
          <w:b/>
          <w:sz w:val="24"/>
          <w:szCs w:val="24"/>
        </w:rPr>
        <w:t>,9137837796</w:t>
      </w:r>
      <w:proofErr w:type="gramEnd"/>
    </w:p>
    <w:p w:rsidR="00C77BB6" w:rsidRPr="00854946" w:rsidRDefault="006E202D" w:rsidP="00854946">
      <w:pPr>
        <w:pBdr>
          <w:bottom w:val="thinThickSmallGap" w:sz="24" w:space="1" w:color="auto"/>
        </w:pBdr>
        <w:rPr>
          <w:rFonts w:asciiTheme="majorHAnsi" w:hAnsiTheme="majorHAnsi"/>
          <w:b/>
          <w:sz w:val="24"/>
          <w:szCs w:val="24"/>
        </w:rPr>
      </w:pPr>
      <w:r w:rsidRPr="007F70FB">
        <w:rPr>
          <w:rFonts w:asciiTheme="majorHAnsi" w:hAnsiTheme="majorHAnsi"/>
          <w:bCs/>
          <w:sz w:val="24"/>
          <w:szCs w:val="24"/>
        </w:rPr>
        <w:t>E-mail:</w:t>
      </w:r>
      <w:r w:rsidR="00B716A6">
        <w:rPr>
          <w:rFonts w:asciiTheme="majorHAnsi" w:hAnsiTheme="majorHAnsi"/>
          <w:bCs/>
          <w:sz w:val="24"/>
          <w:szCs w:val="24"/>
        </w:rPr>
        <w:t>-</w:t>
      </w:r>
      <w:r w:rsidR="00335AC9">
        <w:rPr>
          <w:rFonts w:asciiTheme="majorHAnsi" w:hAnsiTheme="majorHAnsi"/>
          <w:b/>
          <w:sz w:val="24"/>
          <w:szCs w:val="24"/>
        </w:rPr>
        <w:t>sujit</w:t>
      </w:r>
      <w:r w:rsidR="00AB3EF7">
        <w:rPr>
          <w:rFonts w:asciiTheme="majorHAnsi" w:hAnsiTheme="majorHAnsi"/>
          <w:b/>
          <w:sz w:val="24"/>
          <w:szCs w:val="24"/>
        </w:rPr>
        <w:t>kumar</w:t>
      </w:r>
      <w:r w:rsidR="00335AC9">
        <w:rPr>
          <w:rFonts w:asciiTheme="majorHAnsi" w:hAnsiTheme="majorHAnsi"/>
          <w:b/>
          <w:sz w:val="24"/>
          <w:szCs w:val="24"/>
        </w:rPr>
        <w:t>0304</w:t>
      </w:r>
      <w:r w:rsidRPr="007F70FB">
        <w:rPr>
          <w:rFonts w:asciiTheme="majorHAnsi" w:hAnsiTheme="majorHAnsi"/>
          <w:b/>
          <w:sz w:val="24"/>
          <w:szCs w:val="24"/>
        </w:rPr>
        <w:t>@gmail.com</w:t>
      </w:r>
      <w:r w:rsidR="00854946">
        <w:rPr>
          <w:rFonts w:asciiTheme="majorHAnsi" w:hAnsiTheme="majorHAnsi"/>
          <w:b/>
          <w:sz w:val="24"/>
          <w:szCs w:val="24"/>
        </w:rPr>
        <w:t xml:space="preserve"> </w:t>
      </w:r>
      <w:r w:rsidR="00C77BB6" w:rsidRPr="007F70FB">
        <w:rPr>
          <w:rFonts w:asciiTheme="majorHAnsi" w:hAnsiTheme="majorHAnsi"/>
          <w:sz w:val="24"/>
          <w:szCs w:val="24"/>
        </w:rPr>
        <w:tab/>
      </w:r>
      <w:r w:rsidR="00C77BB6" w:rsidRPr="007F70FB">
        <w:rPr>
          <w:rFonts w:asciiTheme="majorHAnsi" w:hAnsiTheme="majorHAnsi"/>
          <w:sz w:val="24"/>
          <w:szCs w:val="24"/>
        </w:rPr>
        <w:tab/>
      </w:r>
      <w:r w:rsidR="00C77BB6" w:rsidRPr="007F70FB">
        <w:rPr>
          <w:rFonts w:asciiTheme="majorHAnsi" w:hAnsiTheme="majorHAnsi"/>
          <w:sz w:val="24"/>
          <w:szCs w:val="24"/>
        </w:rPr>
        <w:tab/>
      </w:r>
    </w:p>
    <w:p w:rsidR="00C77BB6" w:rsidRPr="007F70FB" w:rsidRDefault="00C77BB6">
      <w:pPr>
        <w:pStyle w:val="SectionTitle"/>
        <w:shd w:val="clear" w:color="auto" w:fill="B3B3B3"/>
        <w:spacing w:before="280" w:line="160" w:lineRule="atLeast"/>
        <w:rPr>
          <w:rFonts w:asciiTheme="majorHAnsi" w:hAnsiTheme="majorHAnsi" w:cs="Palatino Linotype"/>
          <w:b/>
          <w:bCs/>
          <w:sz w:val="24"/>
          <w:szCs w:val="24"/>
        </w:rPr>
      </w:pPr>
      <w:r w:rsidRPr="007F70FB">
        <w:rPr>
          <w:rFonts w:asciiTheme="majorHAnsi" w:hAnsiTheme="majorHAnsi" w:cs="Palatino Linotype"/>
          <w:b/>
          <w:bCs/>
          <w:sz w:val="24"/>
          <w:szCs w:val="24"/>
        </w:rPr>
        <w:t>Objective</w:t>
      </w:r>
    </w:p>
    <w:p w:rsidR="00121ECC" w:rsidRPr="007F70FB" w:rsidRDefault="00121ECC">
      <w:pPr>
        <w:pStyle w:val="Achievement"/>
        <w:tabs>
          <w:tab w:val="clear" w:pos="720"/>
          <w:tab w:val="left" w:pos="1830"/>
        </w:tabs>
        <w:spacing w:line="200" w:lineRule="exact"/>
        <w:ind w:left="245" w:right="-86" w:firstLine="0"/>
        <w:rPr>
          <w:rFonts w:asciiTheme="majorHAnsi" w:hAnsiTheme="majorHAnsi"/>
          <w:sz w:val="24"/>
          <w:szCs w:val="24"/>
        </w:rPr>
      </w:pPr>
    </w:p>
    <w:p w:rsidR="00C77BB6" w:rsidRPr="007F70FB" w:rsidRDefault="00C77BB6">
      <w:pPr>
        <w:pStyle w:val="Achievement"/>
        <w:tabs>
          <w:tab w:val="clear" w:pos="720"/>
          <w:tab w:val="left" w:pos="1830"/>
        </w:tabs>
        <w:spacing w:line="200" w:lineRule="exact"/>
        <w:ind w:left="245" w:right="-86" w:firstLine="0"/>
        <w:rPr>
          <w:rFonts w:asciiTheme="majorHAnsi" w:hAnsiTheme="majorHAnsi"/>
          <w:sz w:val="24"/>
          <w:szCs w:val="24"/>
        </w:rPr>
      </w:pPr>
      <w:r w:rsidRPr="007F70FB">
        <w:rPr>
          <w:rFonts w:asciiTheme="majorHAnsi" w:hAnsiTheme="majorHAnsi"/>
          <w:sz w:val="24"/>
          <w:szCs w:val="24"/>
        </w:rPr>
        <w:t xml:space="preserve">To handle projects which acquire knowledge and experience in Designing and </w:t>
      </w:r>
      <w:proofErr w:type="gramStart"/>
      <w:r w:rsidRPr="007F70FB">
        <w:rPr>
          <w:rFonts w:asciiTheme="majorHAnsi" w:hAnsiTheme="majorHAnsi"/>
          <w:sz w:val="24"/>
          <w:szCs w:val="24"/>
        </w:rPr>
        <w:t>Development</w:t>
      </w:r>
      <w:proofErr w:type="gramEnd"/>
    </w:p>
    <w:p w:rsidR="00C77BB6" w:rsidRDefault="00A8462C" w:rsidP="00B716A6">
      <w:pPr>
        <w:pStyle w:val="Subtitle"/>
        <w:ind w:firstLine="245"/>
        <w:jc w:val="both"/>
        <w:rPr>
          <w:rFonts w:asciiTheme="majorHAnsi" w:hAnsiTheme="majorHAnsi" w:cs="Verdana"/>
        </w:rPr>
      </w:pPr>
      <w:r w:rsidRPr="007F70FB">
        <w:rPr>
          <w:rFonts w:asciiTheme="majorHAnsi" w:hAnsiTheme="majorHAnsi"/>
        </w:rPr>
        <w:t>Of</w:t>
      </w:r>
      <w:r w:rsidR="00C77BB6" w:rsidRPr="007F70FB">
        <w:rPr>
          <w:rFonts w:asciiTheme="majorHAnsi" w:hAnsiTheme="majorHAnsi"/>
        </w:rPr>
        <w:t xml:space="preserve"> Software Products, that provides opportunities to bring the best in me</w:t>
      </w:r>
      <w:r w:rsidR="00C77BB6" w:rsidRPr="007F70FB">
        <w:rPr>
          <w:rFonts w:asciiTheme="majorHAnsi" w:hAnsiTheme="majorHAnsi" w:cs="Verdana"/>
        </w:rPr>
        <w:t>.</w:t>
      </w:r>
      <w:r w:rsidR="00C77BB6" w:rsidRPr="007F70FB">
        <w:rPr>
          <w:rFonts w:asciiTheme="majorHAnsi" w:hAnsiTheme="majorHAnsi" w:cs="Verdana"/>
        </w:rPr>
        <w:tab/>
      </w:r>
    </w:p>
    <w:p w:rsidR="001929CF" w:rsidRPr="001929CF" w:rsidRDefault="001929CF" w:rsidP="001929CF"/>
    <w:p w:rsidR="007F41E0" w:rsidRPr="007F70FB" w:rsidRDefault="007F41E0" w:rsidP="007F41E0">
      <w:pPr>
        <w:pStyle w:val="SectionTitle"/>
        <w:shd w:val="clear" w:color="auto" w:fill="B3B3B3"/>
        <w:spacing w:before="280" w:line="160" w:lineRule="atLeast"/>
        <w:rPr>
          <w:rFonts w:asciiTheme="majorHAnsi" w:hAnsiTheme="majorHAnsi" w:cs="Palatino Linotype"/>
          <w:b/>
          <w:bCs/>
          <w:sz w:val="24"/>
          <w:szCs w:val="24"/>
        </w:rPr>
      </w:pPr>
      <w:r w:rsidRPr="007F70FB">
        <w:rPr>
          <w:rFonts w:asciiTheme="majorHAnsi" w:hAnsiTheme="majorHAnsi" w:cs="Palatino Linotype"/>
          <w:b/>
          <w:bCs/>
          <w:sz w:val="24"/>
          <w:szCs w:val="24"/>
        </w:rPr>
        <w:t>EXPERIENCE</w:t>
      </w:r>
    </w:p>
    <w:p w:rsidR="00DC7774" w:rsidRDefault="00DC7774" w:rsidP="00DC7774">
      <w:pPr>
        <w:pStyle w:val="ListParagraph"/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right="-7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Worked with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Softel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Technologies since January 2021</w:t>
      </w:r>
      <w:r w:rsidRPr="00950EA3"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>as a PHP Web Developer</w:t>
      </w:r>
    </w:p>
    <w:p w:rsidR="00854946" w:rsidRDefault="00854946" w:rsidP="00121ECC">
      <w:pPr>
        <w:widowControl w:val="0"/>
        <w:tabs>
          <w:tab w:val="num" w:pos="720"/>
        </w:tabs>
        <w:suppressAutoHyphens w:val="0"/>
        <w:autoSpaceDE w:val="0"/>
        <w:autoSpaceDN w:val="0"/>
        <w:adjustRightInd w:val="0"/>
        <w:ind w:left="288" w:right="-7"/>
        <w:rPr>
          <w:rFonts w:asciiTheme="majorHAnsi" w:hAnsiTheme="majorHAnsi"/>
          <w:color w:val="000000"/>
          <w:sz w:val="24"/>
          <w:szCs w:val="24"/>
        </w:rPr>
      </w:pPr>
    </w:p>
    <w:p w:rsidR="00854946" w:rsidRDefault="007B7AF3" w:rsidP="00854946">
      <w:pPr>
        <w:pStyle w:val="ListParagraph"/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right="-7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Worked</w:t>
      </w:r>
      <w:r w:rsidR="00854946">
        <w:rPr>
          <w:rFonts w:asciiTheme="majorHAnsi" w:hAnsiTheme="majorHAnsi"/>
          <w:b/>
          <w:bCs/>
          <w:sz w:val="24"/>
          <w:szCs w:val="24"/>
        </w:rPr>
        <w:t xml:space="preserve"> with </w:t>
      </w:r>
      <w:proofErr w:type="spellStart"/>
      <w:r w:rsidR="00DC7774">
        <w:rPr>
          <w:rFonts w:asciiTheme="majorHAnsi" w:hAnsiTheme="majorHAnsi"/>
          <w:b/>
          <w:bCs/>
          <w:sz w:val="24"/>
          <w:szCs w:val="24"/>
        </w:rPr>
        <w:t>Comnet</w:t>
      </w:r>
      <w:proofErr w:type="spellEnd"/>
      <w:r w:rsidR="00DC7774">
        <w:rPr>
          <w:rFonts w:asciiTheme="majorHAnsi" w:hAnsiTheme="majorHAnsi"/>
          <w:b/>
          <w:bCs/>
          <w:sz w:val="24"/>
          <w:szCs w:val="24"/>
        </w:rPr>
        <w:t xml:space="preserve"> Solution Pvt. Ltd. </w:t>
      </w:r>
      <w:r w:rsidR="00854946">
        <w:rPr>
          <w:rFonts w:asciiTheme="majorHAnsi" w:hAnsiTheme="majorHAnsi"/>
          <w:b/>
          <w:bCs/>
          <w:sz w:val="24"/>
          <w:szCs w:val="24"/>
        </w:rPr>
        <w:t>since March 2020</w:t>
      </w:r>
      <w:r w:rsidR="00DC7774">
        <w:rPr>
          <w:rFonts w:asciiTheme="majorHAnsi" w:hAnsiTheme="majorHAnsi"/>
          <w:b/>
          <w:bCs/>
          <w:sz w:val="24"/>
          <w:szCs w:val="24"/>
        </w:rPr>
        <w:t xml:space="preserve"> to November 2020</w:t>
      </w:r>
      <w:r w:rsidR="00854946" w:rsidRPr="00950EA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54946">
        <w:rPr>
          <w:rFonts w:asciiTheme="majorHAnsi" w:hAnsiTheme="majorHAnsi"/>
          <w:b/>
          <w:bCs/>
          <w:sz w:val="24"/>
          <w:szCs w:val="24"/>
        </w:rPr>
        <w:t xml:space="preserve">as a </w:t>
      </w:r>
      <w:r w:rsidR="00EB10EB">
        <w:rPr>
          <w:rFonts w:asciiTheme="majorHAnsi" w:hAnsiTheme="majorHAnsi"/>
          <w:b/>
          <w:bCs/>
          <w:sz w:val="24"/>
          <w:szCs w:val="24"/>
        </w:rPr>
        <w:t xml:space="preserve">PHP </w:t>
      </w:r>
      <w:r w:rsidR="00854946">
        <w:rPr>
          <w:rFonts w:asciiTheme="majorHAnsi" w:hAnsiTheme="majorHAnsi"/>
          <w:b/>
          <w:bCs/>
          <w:sz w:val="24"/>
          <w:szCs w:val="24"/>
        </w:rPr>
        <w:t>Web Developer</w:t>
      </w:r>
    </w:p>
    <w:p w:rsidR="00E95F62" w:rsidRDefault="00854946" w:rsidP="00854946">
      <w:pPr>
        <w:pStyle w:val="ListParagraph"/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right="-7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Worked with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Softel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Technologies since March 2016 to February 2020 as a </w:t>
      </w:r>
      <w:r w:rsidR="00EB10EB">
        <w:rPr>
          <w:rFonts w:asciiTheme="majorHAnsi" w:hAnsiTheme="majorHAnsi"/>
          <w:b/>
          <w:bCs/>
          <w:sz w:val="24"/>
          <w:szCs w:val="24"/>
        </w:rPr>
        <w:t xml:space="preserve">PHP </w:t>
      </w:r>
      <w:r>
        <w:rPr>
          <w:rFonts w:asciiTheme="majorHAnsi" w:hAnsiTheme="majorHAnsi"/>
          <w:b/>
          <w:bCs/>
          <w:sz w:val="24"/>
          <w:szCs w:val="24"/>
        </w:rPr>
        <w:t>Web Developer.</w:t>
      </w:r>
    </w:p>
    <w:p w:rsidR="00EB10EB" w:rsidRPr="00854946" w:rsidRDefault="00EB10EB" w:rsidP="00854946">
      <w:pPr>
        <w:pStyle w:val="ListParagraph"/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right="-7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I have 2 year experience in team management</w:t>
      </w:r>
      <w:r w:rsidR="00EB22FD">
        <w:rPr>
          <w:rFonts w:asciiTheme="majorHAnsi" w:hAnsiTheme="majorHAnsi"/>
          <w:b/>
          <w:bCs/>
          <w:sz w:val="24"/>
          <w:szCs w:val="24"/>
        </w:rPr>
        <w:t>s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434993" w:rsidRDefault="00EB10EB" w:rsidP="0056050B">
      <w:pPr>
        <w:widowControl w:val="0"/>
        <w:tabs>
          <w:tab w:val="num" w:pos="720"/>
        </w:tabs>
        <w:suppressAutoHyphens w:val="0"/>
        <w:autoSpaceDE w:val="0"/>
        <w:autoSpaceDN w:val="0"/>
        <w:adjustRightInd w:val="0"/>
        <w:ind w:right="-7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</w:t>
      </w:r>
    </w:p>
    <w:p w:rsidR="00C77BB6" w:rsidRPr="007F70FB" w:rsidRDefault="00C77BB6">
      <w:pPr>
        <w:pStyle w:val="SectionTitle"/>
        <w:shd w:val="clear" w:color="auto" w:fill="CCCCCC"/>
        <w:spacing w:before="280"/>
        <w:rPr>
          <w:rFonts w:asciiTheme="majorHAnsi" w:hAnsiTheme="majorHAnsi" w:cs="Palatino Linotype"/>
          <w:b/>
          <w:bCs/>
          <w:sz w:val="24"/>
          <w:szCs w:val="24"/>
        </w:rPr>
      </w:pPr>
      <w:r w:rsidRPr="007F70FB">
        <w:rPr>
          <w:rFonts w:asciiTheme="majorHAnsi" w:hAnsiTheme="majorHAnsi" w:cs="Palatino Linotype"/>
          <w:b/>
          <w:bCs/>
          <w:sz w:val="24"/>
          <w:szCs w:val="24"/>
        </w:rPr>
        <w:t>Technical Skills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91"/>
        <w:gridCol w:w="6213"/>
      </w:tblGrid>
      <w:tr w:rsidR="00C77BB6" w:rsidRPr="007F70FB" w:rsidTr="00850EAA">
        <w:trPr>
          <w:trHeight w:val="280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77BB6" w:rsidRPr="007F70FB" w:rsidRDefault="00C77BB6">
            <w:pPr>
              <w:snapToGrid w:val="0"/>
              <w:rPr>
                <w:rFonts w:asciiTheme="majorHAnsi" w:hAnsiTheme="majorHAnsi"/>
                <w:b/>
                <w:sz w:val="24"/>
                <w:szCs w:val="24"/>
              </w:rPr>
            </w:pPr>
            <w:r w:rsidRPr="007F70FB">
              <w:rPr>
                <w:rFonts w:asciiTheme="majorHAnsi" w:hAnsiTheme="majorHAnsi"/>
                <w:b/>
                <w:sz w:val="24"/>
                <w:szCs w:val="24"/>
              </w:rPr>
              <w:t>Language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D56DD" w:rsidRDefault="00363643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PHP,</w:t>
            </w:r>
            <w:r w:rsidR="007D56D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03ECF">
              <w:rPr>
                <w:rFonts w:asciiTheme="majorHAnsi" w:hAnsiTheme="majorHAnsi"/>
                <w:sz w:val="24"/>
                <w:szCs w:val="24"/>
              </w:rPr>
              <w:t>CSS,</w:t>
            </w:r>
            <w:r w:rsidR="007D56D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03ECF">
              <w:rPr>
                <w:rFonts w:asciiTheme="majorHAnsi" w:hAnsiTheme="majorHAnsi"/>
                <w:sz w:val="24"/>
                <w:szCs w:val="24"/>
              </w:rPr>
              <w:t>Jquery</w:t>
            </w:r>
            <w:proofErr w:type="spellEnd"/>
            <w:r w:rsidR="00003ECF">
              <w:rPr>
                <w:rFonts w:asciiTheme="majorHAnsi" w:hAnsiTheme="majorHAnsi"/>
                <w:sz w:val="24"/>
                <w:szCs w:val="24"/>
              </w:rPr>
              <w:t>,</w:t>
            </w:r>
            <w:r w:rsidR="007D56DD">
              <w:rPr>
                <w:rFonts w:asciiTheme="majorHAnsi" w:hAnsiTheme="majorHAnsi"/>
                <w:sz w:val="24"/>
                <w:szCs w:val="24"/>
              </w:rPr>
              <w:t xml:space="preserve"> Ajax, </w:t>
            </w:r>
            <w:proofErr w:type="spellStart"/>
            <w:r w:rsidR="007D56DD">
              <w:rPr>
                <w:rFonts w:asciiTheme="majorHAnsi" w:hAnsiTheme="majorHAnsi"/>
                <w:sz w:val="24"/>
                <w:szCs w:val="24"/>
              </w:rPr>
              <w:t>Javascript</w:t>
            </w:r>
            <w:proofErr w:type="spellEnd"/>
            <w:r w:rsidR="007D56DD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003ECF">
              <w:rPr>
                <w:rFonts w:asciiTheme="majorHAnsi" w:hAnsiTheme="majorHAnsi"/>
                <w:sz w:val="24"/>
                <w:szCs w:val="24"/>
              </w:rPr>
              <w:t>HTML</w:t>
            </w:r>
            <w:r w:rsidR="007D56DD">
              <w:rPr>
                <w:rFonts w:asciiTheme="majorHAnsi" w:hAnsiTheme="majorHAnsi"/>
                <w:sz w:val="24"/>
                <w:szCs w:val="24"/>
              </w:rPr>
              <w:t>,</w:t>
            </w:r>
          </w:p>
          <w:p w:rsidR="00C77BB6" w:rsidRPr="007F70FB" w:rsidRDefault="009A7CEE" w:rsidP="00DC7774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Ionic</w:t>
            </w:r>
            <w:r w:rsidR="00DC7774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2F7416">
              <w:rPr>
                <w:rFonts w:asciiTheme="majorHAnsi" w:hAnsiTheme="majorHAnsi"/>
                <w:sz w:val="24"/>
                <w:szCs w:val="24"/>
              </w:rPr>
              <w:t>AngularJs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,Android</w:t>
            </w:r>
            <w:r w:rsidR="005316E6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5316E6">
              <w:rPr>
                <w:rFonts w:asciiTheme="majorHAnsi" w:hAnsiTheme="majorHAnsi"/>
                <w:sz w:val="24"/>
                <w:szCs w:val="24"/>
              </w:rPr>
              <w:t>nodejs</w:t>
            </w:r>
            <w:r w:rsidR="006B4133">
              <w:rPr>
                <w:rFonts w:asciiTheme="majorHAnsi" w:hAnsiTheme="majorHAnsi"/>
                <w:sz w:val="24"/>
                <w:szCs w:val="24"/>
              </w:rPr>
              <w:t>,Wordpress</w:t>
            </w:r>
            <w:proofErr w:type="spellEnd"/>
            <w:r w:rsidR="004A7EF3">
              <w:rPr>
                <w:rFonts w:asciiTheme="majorHAnsi" w:hAnsiTheme="majorHAnsi"/>
                <w:sz w:val="24"/>
                <w:szCs w:val="24"/>
              </w:rPr>
              <w:t>,</w:t>
            </w:r>
            <w:r w:rsidR="00DC777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C7774">
              <w:rPr>
                <w:rFonts w:asciiTheme="majorHAnsi" w:hAnsiTheme="majorHAnsi"/>
                <w:sz w:val="24"/>
                <w:szCs w:val="24"/>
              </w:rPr>
              <w:t>Codeigniter</w:t>
            </w:r>
            <w:proofErr w:type="spellEnd"/>
            <w:r w:rsidR="00DC7774">
              <w:rPr>
                <w:rFonts w:asciiTheme="majorHAnsi" w:hAnsiTheme="majorHAnsi"/>
                <w:sz w:val="24"/>
                <w:szCs w:val="24"/>
              </w:rPr>
              <w:t>, JAVA</w:t>
            </w:r>
            <w:r w:rsidR="005316E6" w:rsidRPr="0013669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</w:tr>
      <w:tr w:rsidR="00C77BB6" w:rsidRPr="007F70FB" w:rsidTr="00850EAA">
        <w:trPr>
          <w:trHeight w:val="211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77BB6" w:rsidRPr="007F70FB" w:rsidRDefault="001A499B" w:rsidP="001A499B">
            <w:pPr>
              <w:snapToGrid w:val="0"/>
              <w:rPr>
                <w:rStyle w:val="BookTitle"/>
                <w:rFonts w:asciiTheme="majorHAnsi" w:hAnsiTheme="majorHAnsi"/>
                <w:sz w:val="24"/>
                <w:szCs w:val="24"/>
              </w:rPr>
            </w:pPr>
            <w:r w:rsidRPr="007F70FB">
              <w:rPr>
                <w:rFonts w:asciiTheme="majorHAnsi" w:hAnsiTheme="majorHAnsi"/>
                <w:b/>
                <w:sz w:val="24"/>
                <w:szCs w:val="24"/>
              </w:rPr>
              <w:t>Web Technologies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77BB6" w:rsidRPr="007F70FB" w:rsidRDefault="00A24FBE" w:rsidP="001E5803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03ECF">
              <w:rPr>
                <w:rFonts w:asciiTheme="majorHAnsi" w:hAnsiTheme="majorHAnsi"/>
                <w:sz w:val="24"/>
                <w:szCs w:val="24"/>
              </w:rPr>
              <w:t>Web Application</w:t>
            </w:r>
          </w:p>
        </w:tc>
      </w:tr>
      <w:tr w:rsidR="00C77BB6" w:rsidRPr="007F70FB" w:rsidTr="00850EAA">
        <w:trPr>
          <w:trHeight w:val="249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77BB6" w:rsidRPr="007F70FB" w:rsidRDefault="00C77BB6">
            <w:pPr>
              <w:snapToGrid w:val="0"/>
              <w:rPr>
                <w:rFonts w:asciiTheme="majorHAnsi" w:hAnsiTheme="majorHAnsi"/>
                <w:b/>
                <w:sz w:val="24"/>
                <w:szCs w:val="24"/>
              </w:rPr>
            </w:pPr>
            <w:r w:rsidRPr="007F70FB">
              <w:rPr>
                <w:rFonts w:asciiTheme="majorHAnsi" w:hAnsiTheme="majorHAnsi"/>
                <w:b/>
                <w:sz w:val="24"/>
                <w:szCs w:val="24"/>
              </w:rPr>
              <w:t>Web / Application Servers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77BB6" w:rsidRPr="007F70FB" w:rsidRDefault="007D56DD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Wamp</w:t>
            </w:r>
            <w:r w:rsidR="008C129D">
              <w:rPr>
                <w:rFonts w:asciiTheme="majorHAnsi" w:hAnsiTheme="majorHAnsi"/>
                <w:sz w:val="24"/>
                <w:szCs w:val="24"/>
              </w:rPr>
              <w:t>Server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Xamp</w:t>
            </w:r>
            <w:r w:rsidR="00003ECF">
              <w:rPr>
                <w:rFonts w:asciiTheme="majorHAnsi" w:hAnsiTheme="majorHAnsi"/>
                <w:sz w:val="24"/>
                <w:szCs w:val="24"/>
              </w:rPr>
              <w:t>Server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TomcatServer</w:t>
            </w:r>
            <w:proofErr w:type="spellEnd"/>
          </w:p>
        </w:tc>
      </w:tr>
      <w:tr w:rsidR="00C77BB6" w:rsidRPr="007F70FB" w:rsidTr="00850EAA">
        <w:trPr>
          <w:trHeight w:val="280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77BB6" w:rsidRPr="007F70FB" w:rsidRDefault="00A8462C">
            <w:pPr>
              <w:snapToGrid w:val="0"/>
              <w:rPr>
                <w:rFonts w:asciiTheme="majorHAnsi" w:hAnsiTheme="majorHAnsi"/>
                <w:b/>
                <w:sz w:val="24"/>
                <w:szCs w:val="24"/>
              </w:rPr>
            </w:pPr>
            <w:r w:rsidRPr="007F70FB">
              <w:rPr>
                <w:rFonts w:asciiTheme="majorHAnsi" w:hAnsiTheme="majorHAnsi"/>
                <w:b/>
                <w:sz w:val="24"/>
                <w:szCs w:val="24"/>
              </w:rPr>
              <w:t>Development</w:t>
            </w:r>
            <w:r w:rsidR="00C77BB6" w:rsidRPr="007F70FB">
              <w:rPr>
                <w:rFonts w:asciiTheme="majorHAnsi" w:hAnsiTheme="majorHAnsi"/>
                <w:b/>
                <w:sz w:val="24"/>
                <w:szCs w:val="24"/>
              </w:rPr>
              <w:t xml:space="preserve"> Tool</w:t>
            </w:r>
            <w:r w:rsidR="009C416A" w:rsidRPr="007F70FB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77BB6" w:rsidRPr="007F70FB" w:rsidRDefault="008C129D">
            <w:pPr>
              <w:snapToGrid w:val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Dreamweaver</w:t>
            </w:r>
            <w:r w:rsidR="00003ECF">
              <w:rPr>
                <w:rFonts w:asciiTheme="majorHAnsi" w:hAnsiTheme="majorHAnsi"/>
                <w:sz w:val="24"/>
                <w:szCs w:val="24"/>
                <w:lang w:val="en-GB"/>
              </w:rPr>
              <w:t xml:space="preserve"> Notepad++,</w:t>
            </w:r>
            <w:proofErr w:type="spellStart"/>
            <w:r w:rsidR="00003ECF">
              <w:rPr>
                <w:rFonts w:asciiTheme="majorHAnsi" w:hAnsiTheme="majorHAnsi"/>
                <w:sz w:val="24"/>
                <w:szCs w:val="24"/>
                <w:lang w:val="en-GB"/>
              </w:rPr>
              <w:t>Photoshop</w:t>
            </w:r>
            <w:r w:rsidR="005316E6">
              <w:rPr>
                <w:rFonts w:asciiTheme="majorHAnsi" w:hAnsiTheme="majorHAnsi"/>
                <w:sz w:val="24"/>
                <w:szCs w:val="24"/>
                <w:lang w:val="en-GB"/>
              </w:rPr>
              <w:t>,Sublime</w:t>
            </w:r>
            <w:proofErr w:type="spellEnd"/>
          </w:p>
        </w:tc>
      </w:tr>
      <w:tr w:rsidR="00C77BB6" w:rsidRPr="007F70FB" w:rsidTr="00850EAA">
        <w:trPr>
          <w:trHeight w:val="280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77BB6" w:rsidRPr="007F70FB" w:rsidRDefault="00C77BB6">
            <w:pPr>
              <w:snapToGrid w:val="0"/>
              <w:rPr>
                <w:rFonts w:asciiTheme="majorHAnsi" w:hAnsiTheme="majorHAnsi"/>
                <w:b/>
                <w:sz w:val="24"/>
                <w:szCs w:val="24"/>
              </w:rPr>
            </w:pPr>
            <w:r w:rsidRPr="007F70FB">
              <w:rPr>
                <w:rFonts w:asciiTheme="majorHAnsi" w:hAnsiTheme="majorHAnsi"/>
                <w:b/>
                <w:sz w:val="24"/>
                <w:szCs w:val="24"/>
              </w:rPr>
              <w:t xml:space="preserve">Database 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77BB6" w:rsidRPr="007F70FB" w:rsidRDefault="00AB3EF7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MySQL</w:t>
            </w:r>
            <w:r w:rsidR="00003ECF">
              <w:rPr>
                <w:rFonts w:asciiTheme="majorHAnsi" w:hAnsiTheme="majorHAnsi"/>
                <w:sz w:val="24"/>
                <w:szCs w:val="24"/>
              </w:rPr>
              <w:t>,SQL</w:t>
            </w:r>
            <w:r w:rsidR="005316E6">
              <w:rPr>
                <w:rFonts w:asciiTheme="majorHAnsi" w:hAnsiTheme="majorHAnsi"/>
                <w:sz w:val="24"/>
                <w:szCs w:val="24"/>
              </w:rPr>
              <w:t>,mongodb</w:t>
            </w:r>
            <w:proofErr w:type="spellEnd"/>
            <w:r w:rsidR="005316E6">
              <w:rPr>
                <w:rFonts w:asciiTheme="majorHAnsi" w:hAnsiTheme="majorHAnsi"/>
                <w:sz w:val="24"/>
                <w:szCs w:val="24"/>
              </w:rPr>
              <w:t>,</w:t>
            </w:r>
          </w:p>
        </w:tc>
      </w:tr>
      <w:tr w:rsidR="00003ECF" w:rsidRPr="007F70FB" w:rsidTr="00850EAA">
        <w:trPr>
          <w:trHeight w:val="156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03ECF" w:rsidRPr="007F70FB" w:rsidRDefault="00003ECF">
            <w:pPr>
              <w:snapToGrid w:val="0"/>
              <w:rPr>
                <w:rFonts w:asciiTheme="majorHAnsi" w:hAnsiTheme="majorHAnsi"/>
                <w:b/>
                <w:sz w:val="24"/>
                <w:szCs w:val="24"/>
              </w:rPr>
            </w:pPr>
            <w:r w:rsidRPr="007F70FB">
              <w:rPr>
                <w:rFonts w:asciiTheme="majorHAnsi" w:hAnsiTheme="majorHAnsi"/>
                <w:b/>
                <w:sz w:val="24"/>
                <w:szCs w:val="24"/>
              </w:rPr>
              <w:t>Platform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03ECF" w:rsidRPr="007F70FB" w:rsidRDefault="00003ECF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 w:rsidRPr="007F70FB">
              <w:rPr>
                <w:rFonts w:asciiTheme="majorHAnsi" w:hAnsiTheme="majorHAnsi"/>
                <w:sz w:val="24"/>
                <w:szCs w:val="24"/>
              </w:rPr>
              <w:t xml:space="preserve">Windows </w:t>
            </w:r>
            <w:r>
              <w:rPr>
                <w:rFonts w:asciiTheme="majorHAnsi" w:hAnsiTheme="majorHAnsi"/>
                <w:sz w:val="24"/>
                <w:szCs w:val="24"/>
              </w:rPr>
              <w:t>XP/Vista/</w:t>
            </w:r>
            <w:r w:rsidRPr="007F70FB">
              <w:rPr>
                <w:rFonts w:asciiTheme="majorHAnsi" w:hAnsiTheme="majorHAnsi"/>
                <w:sz w:val="24"/>
                <w:szCs w:val="24"/>
              </w:rPr>
              <w:t>7</w:t>
            </w:r>
            <w:r>
              <w:rPr>
                <w:rFonts w:asciiTheme="majorHAnsi" w:hAnsiTheme="majorHAnsi"/>
                <w:sz w:val="24"/>
                <w:szCs w:val="24"/>
              </w:rPr>
              <w:t>/8</w:t>
            </w:r>
            <w:r w:rsidR="007D56DD">
              <w:rPr>
                <w:rFonts w:asciiTheme="majorHAnsi" w:hAnsiTheme="majorHAnsi"/>
                <w:sz w:val="24"/>
                <w:szCs w:val="24"/>
              </w:rPr>
              <w:t>/10</w:t>
            </w:r>
          </w:p>
        </w:tc>
      </w:tr>
    </w:tbl>
    <w:p w:rsidR="001929CF" w:rsidRDefault="001929CF" w:rsidP="001929CF">
      <w:pPr>
        <w:pStyle w:val="Objective"/>
      </w:pPr>
    </w:p>
    <w:p w:rsidR="007D56DD" w:rsidRPr="007D56DD" w:rsidRDefault="007D56DD" w:rsidP="007D56DD">
      <w:pPr>
        <w:pStyle w:val="BodyText"/>
      </w:pPr>
    </w:p>
    <w:p w:rsidR="00380352" w:rsidRDefault="00380352" w:rsidP="00D566CF">
      <w:pPr>
        <w:pStyle w:val="BodyText"/>
      </w:pPr>
    </w:p>
    <w:p w:rsidR="00E95F62" w:rsidRDefault="00E95F62" w:rsidP="00D566CF">
      <w:pPr>
        <w:pStyle w:val="BodyText"/>
        <w:rPr>
          <w:rFonts w:asciiTheme="majorHAnsi" w:hAnsiTheme="majorHAnsi"/>
          <w:sz w:val="24"/>
          <w:szCs w:val="24"/>
        </w:rPr>
      </w:pPr>
    </w:p>
    <w:p w:rsidR="007D56DD" w:rsidRPr="007F70FB" w:rsidRDefault="007D56DD" w:rsidP="00D566CF">
      <w:pPr>
        <w:pStyle w:val="BodyText"/>
        <w:rPr>
          <w:rFonts w:asciiTheme="majorHAnsi" w:hAnsiTheme="majorHAnsi"/>
          <w:sz w:val="24"/>
          <w:szCs w:val="24"/>
        </w:rPr>
      </w:pPr>
    </w:p>
    <w:p w:rsidR="002F233C" w:rsidRPr="007F70FB" w:rsidRDefault="00EF3440" w:rsidP="002F233C">
      <w:pPr>
        <w:pStyle w:val="SectionTitle"/>
        <w:pBdr>
          <w:bottom w:val="single" w:sz="4" w:space="0" w:color="808080"/>
        </w:pBdr>
        <w:shd w:val="clear" w:color="auto" w:fill="CCCCCC"/>
        <w:tabs>
          <w:tab w:val="right" w:pos="9631"/>
        </w:tabs>
        <w:spacing w:before="280" w:line="240" w:lineRule="auto"/>
        <w:rPr>
          <w:rFonts w:asciiTheme="majorHAnsi" w:hAnsiTheme="majorHAnsi" w:cs="Palatino Linotype"/>
          <w:b/>
          <w:bCs/>
          <w:sz w:val="24"/>
          <w:szCs w:val="24"/>
        </w:rPr>
      </w:pPr>
      <w:r>
        <w:rPr>
          <w:rFonts w:asciiTheme="majorHAnsi" w:hAnsiTheme="majorHAnsi" w:cs="Palatino Linotype"/>
          <w:b/>
          <w:bCs/>
          <w:sz w:val="24"/>
          <w:szCs w:val="24"/>
        </w:rPr>
        <w:t>EDUCATION QUALIFICATION</w:t>
      </w:r>
      <w:r w:rsidR="002F233C" w:rsidRPr="007F70FB">
        <w:rPr>
          <w:rFonts w:asciiTheme="majorHAnsi" w:hAnsiTheme="majorHAnsi" w:cs="Palatino Linotype"/>
          <w:b/>
          <w:bCs/>
          <w:sz w:val="24"/>
          <w:szCs w:val="24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59"/>
        <w:gridCol w:w="2047"/>
        <w:gridCol w:w="2314"/>
      </w:tblGrid>
      <w:tr w:rsidR="00C77BB6" w:rsidRPr="007F70FB" w:rsidTr="007E027B">
        <w:trPr>
          <w:trHeight w:val="361"/>
        </w:trPr>
        <w:tc>
          <w:tcPr>
            <w:tcW w:w="53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333333"/>
          </w:tcPr>
          <w:p w:rsidR="00C77BB6" w:rsidRPr="007F70FB" w:rsidRDefault="00C77BB6">
            <w:pPr>
              <w:snapToGrid w:val="0"/>
              <w:rPr>
                <w:rFonts w:asciiTheme="majorHAnsi" w:hAnsiTheme="majorHAnsi"/>
                <w:b/>
                <w:color w:val="FFFFFF"/>
                <w:sz w:val="24"/>
                <w:szCs w:val="24"/>
              </w:rPr>
            </w:pPr>
            <w:r w:rsidRPr="007F70FB">
              <w:rPr>
                <w:rFonts w:asciiTheme="majorHAnsi" w:hAnsiTheme="majorHAnsi"/>
                <w:b/>
                <w:color w:val="FFFFFF"/>
                <w:sz w:val="24"/>
                <w:szCs w:val="24"/>
              </w:rPr>
              <w:t>Degree</w:t>
            </w:r>
          </w:p>
        </w:tc>
        <w:tc>
          <w:tcPr>
            <w:tcW w:w="20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333333"/>
          </w:tcPr>
          <w:p w:rsidR="00C77BB6" w:rsidRPr="007F70FB" w:rsidRDefault="00C77BB6">
            <w:pPr>
              <w:snapToGrid w:val="0"/>
              <w:rPr>
                <w:rFonts w:asciiTheme="majorHAnsi" w:hAnsiTheme="majorHAnsi"/>
                <w:b/>
                <w:color w:val="FFFFFF"/>
                <w:sz w:val="24"/>
                <w:szCs w:val="24"/>
              </w:rPr>
            </w:pPr>
            <w:r w:rsidRPr="007F70FB">
              <w:rPr>
                <w:rFonts w:asciiTheme="majorHAnsi" w:hAnsiTheme="majorHAnsi"/>
                <w:b/>
                <w:color w:val="FFFFFF"/>
                <w:sz w:val="24"/>
                <w:szCs w:val="24"/>
              </w:rPr>
              <w:t>Percentage</w:t>
            </w:r>
          </w:p>
        </w:tc>
        <w:tc>
          <w:tcPr>
            <w:tcW w:w="2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33333"/>
          </w:tcPr>
          <w:p w:rsidR="00C77BB6" w:rsidRPr="007F70FB" w:rsidRDefault="00C77BB6">
            <w:pPr>
              <w:snapToGrid w:val="0"/>
              <w:rPr>
                <w:rFonts w:asciiTheme="majorHAnsi" w:hAnsiTheme="majorHAnsi"/>
                <w:b/>
                <w:color w:val="FFFFFF"/>
                <w:sz w:val="24"/>
                <w:szCs w:val="24"/>
              </w:rPr>
            </w:pPr>
            <w:r w:rsidRPr="007F70FB">
              <w:rPr>
                <w:rFonts w:asciiTheme="majorHAnsi" w:hAnsiTheme="majorHAnsi"/>
                <w:b/>
                <w:color w:val="FFFFFF"/>
                <w:sz w:val="24"/>
                <w:szCs w:val="24"/>
              </w:rPr>
              <w:t>Division</w:t>
            </w:r>
          </w:p>
        </w:tc>
      </w:tr>
      <w:tr w:rsidR="00C77BB6" w:rsidRPr="007F70FB" w:rsidTr="007E027B">
        <w:trPr>
          <w:trHeight w:val="296"/>
        </w:trPr>
        <w:tc>
          <w:tcPr>
            <w:tcW w:w="535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77BB6" w:rsidRPr="007F70FB" w:rsidRDefault="00A24FBE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B3EF7">
              <w:rPr>
                <w:rStyle w:val="Strong"/>
                <w:rFonts w:asciiTheme="majorHAnsi" w:hAnsiTheme="majorHAnsi"/>
                <w:sz w:val="24"/>
                <w:szCs w:val="24"/>
              </w:rPr>
              <w:t>AMIETE(B-Tech)</w:t>
            </w:r>
            <w:r w:rsidR="00493019">
              <w:rPr>
                <w:rFonts w:asciiTheme="majorHAnsi" w:hAnsiTheme="majorHAnsi"/>
                <w:sz w:val="24"/>
                <w:szCs w:val="24"/>
              </w:rPr>
              <w:t xml:space="preserve"> passed out</w:t>
            </w:r>
            <w:r w:rsidR="00C77BB6" w:rsidRPr="007F70FB">
              <w:rPr>
                <w:rFonts w:asciiTheme="majorHAnsi" w:hAnsiTheme="majorHAnsi"/>
                <w:sz w:val="24"/>
                <w:szCs w:val="24"/>
              </w:rPr>
              <w:t xml:space="preserve"> from</w:t>
            </w:r>
          </w:p>
          <w:p w:rsidR="00C77BB6" w:rsidRPr="007F70FB" w:rsidRDefault="00AB3E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IETE</w:t>
            </w:r>
            <w:r w:rsidR="00D566CF" w:rsidRPr="007F70FB">
              <w:rPr>
                <w:rFonts w:asciiTheme="majorHAnsi" w:hAnsiTheme="majorHAnsi"/>
                <w:sz w:val="24"/>
                <w:szCs w:val="24"/>
              </w:rPr>
              <w:t>,</w:t>
            </w:r>
            <w:r w:rsidR="00A24FB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566CF" w:rsidRPr="007F70FB">
              <w:rPr>
                <w:rFonts w:asciiTheme="majorHAnsi" w:hAnsiTheme="majorHAnsi"/>
                <w:sz w:val="24"/>
                <w:szCs w:val="24"/>
              </w:rPr>
              <w:t>New Delhi</w:t>
            </w:r>
          </w:p>
        </w:tc>
        <w:tc>
          <w:tcPr>
            <w:tcW w:w="20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77BB6" w:rsidRPr="007F70FB" w:rsidRDefault="00977A1C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65%</w:t>
            </w:r>
          </w:p>
        </w:tc>
        <w:tc>
          <w:tcPr>
            <w:tcW w:w="231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77BB6" w:rsidRPr="007F70FB" w:rsidRDefault="00977A1C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77A1C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C77BB6" w:rsidRPr="007F70FB" w:rsidTr="007E027B">
        <w:trPr>
          <w:trHeight w:val="296"/>
        </w:trPr>
        <w:tc>
          <w:tcPr>
            <w:tcW w:w="535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566CF" w:rsidRPr="007F70FB" w:rsidRDefault="002A289B" w:rsidP="00D566CF">
            <w:pPr>
              <w:pStyle w:val="Heading5"/>
              <w:keepNext/>
              <w:tabs>
                <w:tab w:val="left" w:pos="0"/>
              </w:tabs>
              <w:snapToGrid w:val="0"/>
              <w:spacing w:before="0" w:after="0"/>
              <w:ind w:left="0" w:firstLine="0"/>
              <w:jc w:val="left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Style w:val="Heading8Char"/>
                <w:rFonts w:asciiTheme="majorHAnsi" w:hAnsiTheme="majorHAnsi"/>
              </w:rPr>
              <w:t>Diploma (</w:t>
            </w:r>
            <w:r w:rsidR="006C4960">
              <w:rPr>
                <w:rStyle w:val="Heading8Char"/>
                <w:rFonts w:asciiTheme="majorHAnsi" w:hAnsiTheme="majorHAnsi"/>
              </w:rPr>
              <w:t>CSE)</w:t>
            </w:r>
            <w:r w:rsidR="00C77BB6" w:rsidRPr="007F70FB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 passed out from </w:t>
            </w:r>
            <w:r w:rsidR="006C4960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IETE</w:t>
            </w:r>
            <w:r w:rsidR="00C77BB6" w:rsidRPr="007F70FB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,</w:t>
            </w:r>
          </w:p>
          <w:p w:rsidR="00C77BB6" w:rsidRPr="007F70FB" w:rsidRDefault="00D566CF" w:rsidP="00D566CF">
            <w:pPr>
              <w:pStyle w:val="Heading5"/>
              <w:keepNext/>
              <w:tabs>
                <w:tab w:val="left" w:pos="0"/>
              </w:tabs>
              <w:snapToGrid w:val="0"/>
              <w:spacing w:before="0" w:after="0"/>
              <w:ind w:left="0" w:firstLine="0"/>
              <w:jc w:val="left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7F70FB">
              <w:rPr>
                <w:rStyle w:val="Heading8Char"/>
                <w:rFonts w:asciiTheme="majorHAnsi" w:hAnsiTheme="majorHAnsi"/>
              </w:rPr>
              <w:t>New Delhi</w:t>
            </w:r>
            <w:r w:rsidR="00C77BB6" w:rsidRPr="007F70F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20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77BB6" w:rsidRPr="007F70FB" w:rsidRDefault="006C4960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66.5</w:t>
            </w:r>
            <w:r w:rsidR="00977A1C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  <w:tc>
          <w:tcPr>
            <w:tcW w:w="231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77BB6" w:rsidRPr="007F70FB" w:rsidRDefault="00C77BB6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 w:rsidRPr="007F70FB">
              <w:rPr>
                <w:rFonts w:asciiTheme="majorHAnsi" w:hAnsiTheme="majorHAnsi"/>
                <w:sz w:val="24"/>
                <w:szCs w:val="24"/>
              </w:rPr>
              <w:t>1</w:t>
            </w:r>
            <w:r w:rsidRPr="007F70FB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</w:p>
        </w:tc>
      </w:tr>
      <w:tr w:rsidR="00C77BB6" w:rsidRPr="007F70FB" w:rsidTr="007E027B">
        <w:trPr>
          <w:trHeight w:val="427"/>
        </w:trPr>
        <w:tc>
          <w:tcPr>
            <w:tcW w:w="535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77BB6" w:rsidRPr="007F70FB" w:rsidRDefault="00D566CF" w:rsidP="00D566CF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 w:rsidRPr="007F70FB">
              <w:rPr>
                <w:rFonts w:asciiTheme="majorHAnsi" w:hAnsiTheme="majorHAnsi"/>
                <w:b/>
                <w:sz w:val="24"/>
                <w:szCs w:val="24"/>
              </w:rPr>
              <w:t>Intermediate</w:t>
            </w:r>
            <w:r w:rsidR="00C77BB6" w:rsidRPr="007F70FB">
              <w:rPr>
                <w:rFonts w:asciiTheme="majorHAnsi" w:hAnsiTheme="majorHAnsi"/>
                <w:b/>
                <w:sz w:val="24"/>
                <w:szCs w:val="24"/>
              </w:rPr>
              <w:t xml:space="preserve"> (10+2) </w:t>
            </w:r>
            <w:r w:rsidR="00C77BB6" w:rsidRPr="007F70FB">
              <w:rPr>
                <w:rFonts w:asciiTheme="majorHAnsi" w:hAnsiTheme="majorHAnsi"/>
                <w:sz w:val="24"/>
                <w:szCs w:val="24"/>
              </w:rPr>
              <w:t xml:space="preserve">Passed out from </w:t>
            </w:r>
            <w:r w:rsidR="006C4960">
              <w:rPr>
                <w:rFonts w:asciiTheme="majorHAnsi" w:hAnsiTheme="majorHAnsi"/>
                <w:sz w:val="24"/>
                <w:szCs w:val="24"/>
              </w:rPr>
              <w:t>UP Board Allahabad.</w:t>
            </w:r>
          </w:p>
        </w:tc>
        <w:tc>
          <w:tcPr>
            <w:tcW w:w="20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77BB6" w:rsidRPr="007F70FB" w:rsidRDefault="006C4960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64.5</w:t>
            </w:r>
            <w:r w:rsidR="00977A1C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  <w:tc>
          <w:tcPr>
            <w:tcW w:w="231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77BB6" w:rsidRPr="007F70FB" w:rsidRDefault="006C4960" w:rsidP="00D566CF">
            <w:pPr>
              <w:snapToGrid w:val="0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6C4960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</w:p>
          <w:p w:rsidR="00D566CF" w:rsidRPr="007F70FB" w:rsidRDefault="00D566CF" w:rsidP="00D566CF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77BB6" w:rsidRPr="007F70FB" w:rsidTr="007E027B">
        <w:trPr>
          <w:trHeight w:val="494"/>
        </w:trPr>
        <w:tc>
          <w:tcPr>
            <w:tcW w:w="535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77BB6" w:rsidRPr="007F70FB" w:rsidRDefault="002A289B">
            <w:pPr>
              <w:snapToGrid w:val="0"/>
              <w:rPr>
                <w:rFonts w:asciiTheme="majorHAnsi" w:hAnsiTheme="majorHAnsi"/>
                <w:sz w:val="24"/>
                <w:szCs w:val="24"/>
              </w:rPr>
            </w:pPr>
            <w:r w:rsidRPr="007F70FB">
              <w:rPr>
                <w:rFonts w:asciiTheme="majorHAnsi" w:hAnsiTheme="majorHAnsi"/>
                <w:b/>
                <w:sz w:val="24"/>
                <w:szCs w:val="24"/>
              </w:rPr>
              <w:t>Metric (</w:t>
            </w:r>
            <w:r w:rsidR="00C77BB6" w:rsidRPr="007F70FB">
              <w:rPr>
                <w:rFonts w:asciiTheme="majorHAnsi" w:hAnsiTheme="majorHAnsi"/>
                <w:b/>
                <w:sz w:val="24"/>
                <w:szCs w:val="24"/>
              </w:rPr>
              <w:t>10</w:t>
            </w:r>
            <w:r w:rsidR="00C77BB6" w:rsidRPr="007F70FB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th</w:t>
            </w:r>
            <w:r w:rsidR="00C77BB6" w:rsidRPr="007F70FB">
              <w:rPr>
                <w:rFonts w:asciiTheme="majorHAnsi" w:hAnsiTheme="majorHAnsi"/>
                <w:b/>
                <w:sz w:val="24"/>
                <w:szCs w:val="24"/>
              </w:rPr>
              <w:t xml:space="preserve">) </w:t>
            </w:r>
            <w:r w:rsidR="00C77BB6" w:rsidRPr="007F70FB">
              <w:rPr>
                <w:rFonts w:asciiTheme="majorHAnsi" w:hAnsiTheme="majorHAnsi"/>
                <w:sz w:val="24"/>
                <w:szCs w:val="24"/>
              </w:rPr>
              <w:t xml:space="preserve">Passed out from </w:t>
            </w:r>
            <w:r w:rsidR="006C4960">
              <w:rPr>
                <w:rFonts w:asciiTheme="majorHAnsi" w:hAnsiTheme="majorHAnsi"/>
                <w:sz w:val="24"/>
                <w:szCs w:val="24"/>
              </w:rPr>
              <w:t>UP Board Allahabad</w:t>
            </w:r>
            <w:r w:rsidR="00C77BB6" w:rsidRPr="007F70F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77BB6" w:rsidRPr="007F70FB" w:rsidRDefault="00C77BB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77BB6" w:rsidRPr="007F70FB" w:rsidRDefault="006C4960">
            <w:pPr>
              <w:pStyle w:val="Header"/>
              <w:tabs>
                <w:tab w:val="left" w:pos="720"/>
              </w:tabs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54.5</w:t>
            </w:r>
            <w:r w:rsidR="00977A1C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  <w:tc>
          <w:tcPr>
            <w:tcW w:w="231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77BB6" w:rsidRPr="006C4960" w:rsidRDefault="006C4960">
            <w:pPr>
              <w:pStyle w:val="Header"/>
              <w:tabs>
                <w:tab w:val="left" w:pos="720"/>
              </w:tabs>
              <w:snapToGri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6C4960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</w:p>
        </w:tc>
      </w:tr>
    </w:tbl>
    <w:p w:rsidR="00C77BB6" w:rsidRDefault="00C77BB6">
      <w:pPr>
        <w:pStyle w:val="BodyText"/>
        <w:spacing w:line="220" w:lineRule="atLeast"/>
        <w:ind w:right="-360"/>
        <w:rPr>
          <w:rFonts w:asciiTheme="majorHAnsi" w:hAnsiTheme="majorHAnsi"/>
          <w:b/>
          <w:bCs/>
          <w:sz w:val="24"/>
          <w:szCs w:val="24"/>
        </w:rPr>
      </w:pPr>
    </w:p>
    <w:p w:rsidR="00380352" w:rsidRPr="00380352" w:rsidRDefault="00380352" w:rsidP="00380352">
      <w:pPr>
        <w:pStyle w:val="SectionTitle"/>
        <w:shd w:val="clear" w:color="auto" w:fill="B3B3B3"/>
        <w:spacing w:before="280" w:line="160" w:lineRule="atLeast"/>
        <w:rPr>
          <w:rFonts w:ascii="Verdana" w:hAnsi="Verdana" w:cs="Palatino Linotype"/>
          <w:b/>
          <w:bCs/>
        </w:rPr>
      </w:pPr>
      <w:r>
        <w:rPr>
          <w:rFonts w:ascii="Verdana" w:hAnsi="Verdana" w:cs="Palatino Linotype"/>
          <w:b/>
          <w:bCs/>
        </w:rPr>
        <w:t>Project Details</w:t>
      </w:r>
    </w:p>
    <w:tbl>
      <w:tblPr>
        <w:tblpPr w:leftFromText="180" w:rightFromText="180" w:vertAnchor="text" w:tblpX="216" w:tblpY="98"/>
        <w:tblW w:w="9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6416"/>
      </w:tblGrid>
      <w:tr w:rsidR="00380352" w:rsidRPr="00704EB6" w:rsidTr="00F81636">
        <w:trPr>
          <w:trHeight w:val="244"/>
        </w:trPr>
        <w:tc>
          <w:tcPr>
            <w:tcW w:w="3168" w:type="dxa"/>
            <w:shd w:val="clear" w:color="auto" w:fill="EEECE1"/>
          </w:tcPr>
          <w:p w:rsidR="00380352" w:rsidRPr="00704EB6" w:rsidRDefault="00380352" w:rsidP="00F81636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6416" w:type="dxa"/>
          </w:tcPr>
          <w:p w:rsidR="00380352" w:rsidRPr="00704EB6" w:rsidRDefault="00EE3BCC" w:rsidP="0013669D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hyperlink r:id="rId9" w:history="1">
              <w:r w:rsidR="0013669D" w:rsidRPr="0013669D">
                <w:rPr>
                  <w:rStyle w:val="Hyperlink"/>
                  <w:rFonts w:ascii="Verdana" w:hAnsi="Verdana" w:cs="Garamond"/>
                  <w:b/>
                  <w:bCs/>
                  <w:sz w:val="20"/>
                  <w:szCs w:val="20"/>
                  <w:u w:val="none"/>
                </w:rPr>
                <w:t>www.way2society.com</w:t>
              </w:r>
            </w:hyperlink>
            <w:r w:rsidR="0013669D" w:rsidRPr="0013669D">
              <w:rPr>
                <w:rFonts w:ascii="Verdana" w:hAnsi="Verdana"/>
                <w:b/>
                <w:bCs/>
                <w:sz w:val="20"/>
                <w:szCs w:val="20"/>
              </w:rPr>
              <w:t xml:space="preserve">   </w:t>
            </w:r>
            <w:r w:rsidR="0013669D" w:rsidRPr="0013669D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and mobile app </w:t>
            </w:r>
          </w:p>
        </w:tc>
      </w:tr>
      <w:tr w:rsidR="00380352" w:rsidRPr="00704EB6" w:rsidTr="00F81636">
        <w:trPr>
          <w:trHeight w:val="409"/>
        </w:trPr>
        <w:tc>
          <w:tcPr>
            <w:tcW w:w="3168" w:type="dxa"/>
            <w:shd w:val="clear" w:color="auto" w:fill="EEECE1"/>
          </w:tcPr>
          <w:p w:rsidR="00380352" w:rsidRPr="00704EB6" w:rsidRDefault="00380352" w:rsidP="00F81636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6416" w:type="dxa"/>
          </w:tcPr>
          <w:p w:rsidR="00380352" w:rsidRPr="00704EB6" w:rsidRDefault="007D56DD" w:rsidP="00F81636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Softel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Tecnologies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Inc.</w:t>
            </w:r>
          </w:p>
        </w:tc>
      </w:tr>
      <w:tr w:rsidR="00380352" w:rsidRPr="00704EB6" w:rsidTr="00F81636">
        <w:trPr>
          <w:trHeight w:val="308"/>
        </w:trPr>
        <w:tc>
          <w:tcPr>
            <w:tcW w:w="3168" w:type="dxa"/>
            <w:shd w:val="clear" w:color="auto" w:fill="EEECE1"/>
          </w:tcPr>
          <w:p w:rsidR="00380352" w:rsidRPr="00704EB6" w:rsidRDefault="00380352" w:rsidP="00F81636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6416" w:type="dxa"/>
            <w:vAlign w:val="center"/>
          </w:tcPr>
          <w:p w:rsidR="00380352" w:rsidRPr="00704EB6" w:rsidRDefault="007D56DD" w:rsidP="00F81636">
            <w:pPr>
              <w:spacing w:after="120"/>
              <w:ind w:left="-18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Theme="minorHAnsi" w:hAnsi="Verdana" w:cstheme="minorBidi"/>
                <w:bCs/>
                <w:color w:val="000000"/>
                <w:sz w:val="20"/>
                <w:szCs w:val="20"/>
              </w:rPr>
              <w:t>Way2society</w:t>
            </w:r>
          </w:p>
        </w:tc>
      </w:tr>
      <w:tr w:rsidR="00380352" w:rsidRPr="00704EB6" w:rsidTr="00F81636">
        <w:trPr>
          <w:trHeight w:val="300"/>
        </w:trPr>
        <w:tc>
          <w:tcPr>
            <w:tcW w:w="3168" w:type="dxa"/>
            <w:shd w:val="clear" w:color="auto" w:fill="EEECE1"/>
          </w:tcPr>
          <w:p w:rsidR="00380352" w:rsidRPr="00704EB6" w:rsidRDefault="00380352" w:rsidP="00F81636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Module</w:t>
            </w:r>
          </w:p>
        </w:tc>
        <w:tc>
          <w:tcPr>
            <w:tcW w:w="6416" w:type="dxa"/>
          </w:tcPr>
          <w:p w:rsidR="00380352" w:rsidRPr="00704EB6" w:rsidRDefault="007D56DD" w:rsidP="00F81636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D56DD">
              <w:rPr>
                <w:rFonts w:ascii="Verdana" w:hAnsi="Verdana"/>
                <w:bCs/>
                <w:color w:val="000000"/>
                <w:sz w:val="20"/>
                <w:szCs w:val="20"/>
              </w:rPr>
              <w:t>Society Accounts Management ,Housing Management, Apartment Management</w:t>
            </w:r>
          </w:p>
        </w:tc>
      </w:tr>
      <w:tr w:rsidR="00380352" w:rsidRPr="00704EB6" w:rsidTr="00F81636">
        <w:trPr>
          <w:trHeight w:val="254"/>
        </w:trPr>
        <w:tc>
          <w:tcPr>
            <w:tcW w:w="3168" w:type="dxa"/>
            <w:shd w:val="clear" w:color="auto" w:fill="EEECE1"/>
          </w:tcPr>
          <w:p w:rsidR="00380352" w:rsidRPr="00704EB6" w:rsidRDefault="00380352" w:rsidP="00F81636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6416" w:type="dxa"/>
          </w:tcPr>
          <w:p w:rsidR="00380352" w:rsidRPr="00704EB6" w:rsidRDefault="009A7CEE" w:rsidP="00F81636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DreamViewer</w:t>
            </w:r>
            <w:proofErr w:type="spellEnd"/>
            <w:r w:rsidR="007D56DD">
              <w:rPr>
                <w:rFonts w:ascii="Verdana" w:hAnsi="Verdana"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</w:t>
            </w:r>
            <w:r w:rsidR="007D56DD">
              <w:rPr>
                <w:rFonts w:ascii="Verdana" w:hAnsi="Verdana"/>
                <w:bCs/>
                <w:color w:val="000000"/>
                <w:sz w:val="20"/>
                <w:szCs w:val="20"/>
              </w:rPr>
              <w:t>Notepad++</w:t>
            </w:r>
          </w:p>
        </w:tc>
      </w:tr>
      <w:tr w:rsidR="00380352" w:rsidRPr="00704EB6" w:rsidTr="00F81636">
        <w:trPr>
          <w:trHeight w:val="254"/>
        </w:trPr>
        <w:tc>
          <w:tcPr>
            <w:tcW w:w="3168" w:type="dxa"/>
            <w:shd w:val="clear" w:color="auto" w:fill="EEECE1"/>
          </w:tcPr>
          <w:p w:rsidR="00380352" w:rsidRPr="00704EB6" w:rsidRDefault="00380352" w:rsidP="00F81636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6416" w:type="dxa"/>
          </w:tcPr>
          <w:p w:rsidR="00380352" w:rsidRPr="00704EB6" w:rsidRDefault="00380352" w:rsidP="00F81636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PHP5</w:t>
            </w:r>
            <w:r w:rsidRPr="00704EB6">
              <w:rPr>
                <w:rFonts w:ascii="Verdana" w:hAnsi="Verdana"/>
                <w:bCs/>
                <w:color w:val="000000"/>
                <w:sz w:val="20"/>
                <w:szCs w:val="20"/>
              </w:rPr>
              <w:t>,MySql</w:t>
            </w:r>
            <w:r w:rsidR="007D56DD">
              <w:rPr>
                <w:rFonts w:ascii="Verdana" w:hAnsi="Verdana"/>
                <w:bCs/>
                <w:color w:val="000000"/>
                <w:sz w:val="20"/>
                <w:szCs w:val="20"/>
              </w:rPr>
              <w:t>,Ajax,Javascript,JQuery</w:t>
            </w:r>
          </w:p>
        </w:tc>
      </w:tr>
      <w:tr w:rsidR="00380352" w:rsidRPr="00704EB6" w:rsidTr="00F81636">
        <w:trPr>
          <w:trHeight w:val="254"/>
        </w:trPr>
        <w:tc>
          <w:tcPr>
            <w:tcW w:w="3168" w:type="dxa"/>
            <w:shd w:val="clear" w:color="auto" w:fill="EEECE1"/>
          </w:tcPr>
          <w:p w:rsidR="00380352" w:rsidRPr="00704EB6" w:rsidRDefault="00380352" w:rsidP="00F81636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Role &amp; Responsibility</w:t>
            </w:r>
          </w:p>
        </w:tc>
        <w:tc>
          <w:tcPr>
            <w:tcW w:w="6416" w:type="dxa"/>
          </w:tcPr>
          <w:p w:rsidR="00380352" w:rsidRPr="00704EB6" w:rsidRDefault="0013669D" w:rsidP="00F81636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Sr. </w:t>
            </w:r>
            <w:r w:rsidR="00380352" w:rsidRPr="00704EB6">
              <w:rPr>
                <w:rFonts w:ascii="Verdana" w:hAnsi="Verdana"/>
                <w:bCs/>
                <w:color w:val="000000"/>
                <w:sz w:val="20"/>
                <w:szCs w:val="20"/>
              </w:rPr>
              <w:t>Developer</w:t>
            </w:r>
          </w:p>
        </w:tc>
      </w:tr>
    </w:tbl>
    <w:p w:rsidR="0013669D" w:rsidRDefault="0013669D" w:rsidP="0013669D">
      <w:pPr>
        <w:pStyle w:val="BodyText"/>
        <w:spacing w:line="220" w:lineRule="atLeast"/>
        <w:ind w:right="-360"/>
        <w:rPr>
          <w:rFonts w:asciiTheme="majorHAnsi" w:hAnsiTheme="majorHAnsi"/>
          <w:b/>
          <w:bCs/>
          <w:sz w:val="24"/>
          <w:szCs w:val="24"/>
        </w:rPr>
      </w:pPr>
    </w:p>
    <w:tbl>
      <w:tblPr>
        <w:tblpPr w:leftFromText="180" w:rightFromText="180" w:vertAnchor="text" w:tblpX="216" w:tblpY="98"/>
        <w:tblW w:w="9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6416"/>
      </w:tblGrid>
      <w:tr w:rsidR="0013669D" w:rsidRPr="00704EB6" w:rsidTr="00A41137">
        <w:trPr>
          <w:trHeight w:val="244"/>
        </w:trPr>
        <w:tc>
          <w:tcPr>
            <w:tcW w:w="3168" w:type="dxa"/>
            <w:shd w:val="clear" w:color="auto" w:fill="EEECE1"/>
          </w:tcPr>
          <w:p w:rsidR="0013669D" w:rsidRPr="00704EB6" w:rsidRDefault="0013669D" w:rsidP="00A41137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6416" w:type="dxa"/>
          </w:tcPr>
          <w:p w:rsidR="0013669D" w:rsidRPr="00704EB6" w:rsidRDefault="00EE3BCC" w:rsidP="0013669D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hyperlink r:id="rId10" w:history="1">
              <w:r w:rsidR="0013669D">
                <w:rPr>
                  <w:rStyle w:val="Hyperlink"/>
                </w:rPr>
                <w:t>Security</w:t>
              </w:r>
            </w:hyperlink>
            <w:r w:rsidR="0013669D">
              <w:rPr>
                <w:rStyle w:val="Hyperlink"/>
              </w:rPr>
              <w:t xml:space="preserve"> Manager mobile app</w:t>
            </w:r>
          </w:p>
        </w:tc>
      </w:tr>
      <w:tr w:rsidR="0013669D" w:rsidRPr="00704EB6" w:rsidTr="00A41137">
        <w:trPr>
          <w:trHeight w:val="409"/>
        </w:trPr>
        <w:tc>
          <w:tcPr>
            <w:tcW w:w="3168" w:type="dxa"/>
            <w:shd w:val="clear" w:color="auto" w:fill="EEECE1"/>
          </w:tcPr>
          <w:p w:rsidR="0013669D" w:rsidRPr="00704EB6" w:rsidRDefault="0013669D" w:rsidP="00A41137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6416" w:type="dxa"/>
          </w:tcPr>
          <w:p w:rsidR="0013669D" w:rsidRPr="00704EB6" w:rsidRDefault="0013669D" w:rsidP="00A41137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Softel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Technologies Inc.</w:t>
            </w:r>
          </w:p>
        </w:tc>
      </w:tr>
      <w:tr w:rsidR="0013669D" w:rsidRPr="00704EB6" w:rsidTr="00A41137">
        <w:trPr>
          <w:trHeight w:val="254"/>
        </w:trPr>
        <w:tc>
          <w:tcPr>
            <w:tcW w:w="3168" w:type="dxa"/>
            <w:shd w:val="clear" w:color="auto" w:fill="EEECE1"/>
          </w:tcPr>
          <w:p w:rsidR="0013669D" w:rsidRPr="00704EB6" w:rsidRDefault="00FF7835" w:rsidP="00A41137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Module</w:t>
            </w:r>
          </w:p>
        </w:tc>
        <w:tc>
          <w:tcPr>
            <w:tcW w:w="6416" w:type="dxa"/>
          </w:tcPr>
          <w:p w:rsidR="0013669D" w:rsidRPr="00704EB6" w:rsidRDefault="00FF7835" w:rsidP="00A41137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Visitor Record Entry and Staff Attendance  </w:t>
            </w:r>
          </w:p>
        </w:tc>
      </w:tr>
      <w:tr w:rsidR="00FF7835" w:rsidRPr="00704EB6" w:rsidTr="00A41137">
        <w:trPr>
          <w:trHeight w:val="254"/>
        </w:trPr>
        <w:tc>
          <w:tcPr>
            <w:tcW w:w="3168" w:type="dxa"/>
            <w:shd w:val="clear" w:color="auto" w:fill="EEECE1"/>
          </w:tcPr>
          <w:p w:rsidR="00FF7835" w:rsidRPr="00704EB6" w:rsidRDefault="00FF7835" w:rsidP="00A41137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6416" w:type="dxa"/>
          </w:tcPr>
          <w:p w:rsidR="00FF7835" w:rsidRDefault="00FF7835" w:rsidP="00A41137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Android Studio</w:t>
            </w:r>
          </w:p>
        </w:tc>
      </w:tr>
      <w:tr w:rsidR="0013669D" w:rsidRPr="00704EB6" w:rsidTr="00A41137">
        <w:trPr>
          <w:trHeight w:val="254"/>
        </w:trPr>
        <w:tc>
          <w:tcPr>
            <w:tcW w:w="3168" w:type="dxa"/>
            <w:shd w:val="clear" w:color="auto" w:fill="EEECE1"/>
          </w:tcPr>
          <w:p w:rsidR="0013669D" w:rsidRPr="00704EB6" w:rsidRDefault="0013669D" w:rsidP="00A41137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6416" w:type="dxa"/>
          </w:tcPr>
          <w:p w:rsidR="0013669D" w:rsidRPr="00704EB6" w:rsidRDefault="0013669D" w:rsidP="00A41137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Android,Core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Java, Servlet</w:t>
            </w:r>
          </w:p>
        </w:tc>
      </w:tr>
      <w:tr w:rsidR="0013669D" w:rsidRPr="00704EB6" w:rsidTr="00A41137">
        <w:trPr>
          <w:trHeight w:val="254"/>
        </w:trPr>
        <w:tc>
          <w:tcPr>
            <w:tcW w:w="3168" w:type="dxa"/>
            <w:shd w:val="clear" w:color="auto" w:fill="EEECE1"/>
          </w:tcPr>
          <w:p w:rsidR="0013669D" w:rsidRPr="00704EB6" w:rsidRDefault="0013669D" w:rsidP="00A41137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Role &amp; Responsibility</w:t>
            </w:r>
          </w:p>
        </w:tc>
        <w:tc>
          <w:tcPr>
            <w:tcW w:w="6416" w:type="dxa"/>
          </w:tcPr>
          <w:p w:rsidR="0013669D" w:rsidRPr="00704EB6" w:rsidRDefault="0013669D" w:rsidP="00A41137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Cs/>
                <w:color w:val="000000"/>
                <w:sz w:val="20"/>
                <w:szCs w:val="20"/>
              </w:rPr>
              <w:t>Developer</w:t>
            </w:r>
          </w:p>
        </w:tc>
      </w:tr>
    </w:tbl>
    <w:p w:rsidR="0013669D" w:rsidRPr="000777A5" w:rsidRDefault="0013669D" w:rsidP="0013669D">
      <w:pPr>
        <w:pStyle w:val="BodyText"/>
        <w:spacing w:line="220" w:lineRule="atLeast"/>
        <w:ind w:right="-360"/>
        <w:rPr>
          <w:rFonts w:asciiTheme="majorHAnsi" w:hAnsiTheme="majorHAnsi"/>
          <w:bCs/>
          <w:sz w:val="24"/>
          <w:szCs w:val="24"/>
        </w:rPr>
      </w:pPr>
    </w:p>
    <w:p w:rsidR="001F2D77" w:rsidRDefault="001F2D77">
      <w:pPr>
        <w:pStyle w:val="BodyText"/>
        <w:spacing w:line="220" w:lineRule="atLeast"/>
        <w:ind w:right="-360"/>
        <w:rPr>
          <w:rFonts w:asciiTheme="majorHAnsi" w:hAnsiTheme="majorHAnsi"/>
          <w:b/>
          <w:bCs/>
          <w:sz w:val="24"/>
          <w:szCs w:val="24"/>
        </w:rPr>
      </w:pPr>
    </w:p>
    <w:tbl>
      <w:tblPr>
        <w:tblpPr w:leftFromText="180" w:rightFromText="180" w:vertAnchor="text" w:tblpX="216" w:tblpY="98"/>
        <w:tblW w:w="9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6416"/>
      </w:tblGrid>
      <w:tr w:rsidR="000777A5" w:rsidRPr="00704EB6" w:rsidTr="00623DB8">
        <w:trPr>
          <w:trHeight w:val="244"/>
        </w:trPr>
        <w:tc>
          <w:tcPr>
            <w:tcW w:w="3168" w:type="dxa"/>
            <w:shd w:val="clear" w:color="auto" w:fill="EEECE1"/>
          </w:tcPr>
          <w:p w:rsidR="000777A5" w:rsidRPr="00704EB6" w:rsidRDefault="000777A5" w:rsidP="00623DB8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6416" w:type="dxa"/>
          </w:tcPr>
          <w:p w:rsidR="000777A5" w:rsidRPr="00704EB6" w:rsidRDefault="00EE3BCC" w:rsidP="00623DB8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hyperlink r:id="rId11" w:history="1">
              <w:r w:rsidR="000777A5">
                <w:rPr>
                  <w:rStyle w:val="Hyperlink"/>
                </w:rPr>
                <w:t>https://cms.sterlingandwilson.com/</w:t>
              </w:r>
            </w:hyperlink>
          </w:p>
        </w:tc>
      </w:tr>
      <w:tr w:rsidR="000777A5" w:rsidRPr="00704EB6" w:rsidTr="00623DB8">
        <w:trPr>
          <w:trHeight w:val="409"/>
        </w:trPr>
        <w:tc>
          <w:tcPr>
            <w:tcW w:w="3168" w:type="dxa"/>
            <w:shd w:val="clear" w:color="auto" w:fill="EEECE1"/>
          </w:tcPr>
          <w:p w:rsidR="000777A5" w:rsidRPr="00704EB6" w:rsidRDefault="000777A5" w:rsidP="00623DB8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6416" w:type="dxa"/>
          </w:tcPr>
          <w:p w:rsidR="000777A5" w:rsidRPr="00704EB6" w:rsidRDefault="000777A5" w:rsidP="00623DB8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Sterling and Wilson</w:t>
            </w:r>
          </w:p>
        </w:tc>
      </w:tr>
      <w:tr w:rsidR="00FF7835" w:rsidRPr="00704EB6" w:rsidTr="00623DB8">
        <w:trPr>
          <w:trHeight w:val="254"/>
        </w:trPr>
        <w:tc>
          <w:tcPr>
            <w:tcW w:w="3168" w:type="dxa"/>
            <w:shd w:val="clear" w:color="auto" w:fill="EEECE1"/>
          </w:tcPr>
          <w:p w:rsidR="00FF7835" w:rsidRPr="00704EB6" w:rsidRDefault="00FF7835" w:rsidP="00623DB8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Module</w:t>
            </w:r>
          </w:p>
        </w:tc>
        <w:tc>
          <w:tcPr>
            <w:tcW w:w="6416" w:type="dxa"/>
          </w:tcPr>
          <w:p w:rsidR="00FF7835" w:rsidRDefault="00FF7835" w:rsidP="00623DB8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Solar Project Live Data monitoring and managements</w:t>
            </w:r>
          </w:p>
        </w:tc>
      </w:tr>
      <w:tr w:rsidR="000777A5" w:rsidRPr="00704EB6" w:rsidTr="00623DB8">
        <w:trPr>
          <w:trHeight w:val="254"/>
        </w:trPr>
        <w:tc>
          <w:tcPr>
            <w:tcW w:w="3168" w:type="dxa"/>
            <w:shd w:val="clear" w:color="auto" w:fill="EEECE1"/>
          </w:tcPr>
          <w:p w:rsidR="000777A5" w:rsidRPr="00704EB6" w:rsidRDefault="000777A5" w:rsidP="00623DB8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6416" w:type="dxa"/>
          </w:tcPr>
          <w:p w:rsidR="000777A5" w:rsidRPr="00704EB6" w:rsidRDefault="000777A5" w:rsidP="00623DB8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DreamViewer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, Notepad++</w:t>
            </w:r>
          </w:p>
        </w:tc>
      </w:tr>
      <w:tr w:rsidR="000777A5" w:rsidRPr="00704EB6" w:rsidTr="00623DB8">
        <w:trPr>
          <w:trHeight w:val="254"/>
        </w:trPr>
        <w:tc>
          <w:tcPr>
            <w:tcW w:w="3168" w:type="dxa"/>
            <w:shd w:val="clear" w:color="auto" w:fill="EEECE1"/>
          </w:tcPr>
          <w:p w:rsidR="000777A5" w:rsidRPr="00704EB6" w:rsidRDefault="000777A5" w:rsidP="00623DB8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6416" w:type="dxa"/>
          </w:tcPr>
          <w:p w:rsidR="000777A5" w:rsidRPr="00704EB6" w:rsidRDefault="000777A5" w:rsidP="00623DB8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PHP5</w:t>
            </w:r>
            <w:r w:rsidRPr="00704EB6">
              <w:rPr>
                <w:rFonts w:ascii="Verdana" w:hAnsi="Verdana"/>
                <w:bCs/>
                <w:color w:val="000000"/>
                <w:sz w:val="20"/>
                <w:szCs w:val="20"/>
              </w:rPr>
              <w:t>,MySql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,Ajax,Javascript,JQuery</w:t>
            </w:r>
          </w:p>
        </w:tc>
      </w:tr>
      <w:tr w:rsidR="000777A5" w:rsidRPr="00704EB6" w:rsidTr="00623DB8">
        <w:trPr>
          <w:trHeight w:val="254"/>
        </w:trPr>
        <w:tc>
          <w:tcPr>
            <w:tcW w:w="3168" w:type="dxa"/>
            <w:shd w:val="clear" w:color="auto" w:fill="EEECE1"/>
          </w:tcPr>
          <w:p w:rsidR="000777A5" w:rsidRPr="00704EB6" w:rsidRDefault="000777A5" w:rsidP="00623DB8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Role &amp; Responsibility</w:t>
            </w:r>
          </w:p>
        </w:tc>
        <w:tc>
          <w:tcPr>
            <w:tcW w:w="6416" w:type="dxa"/>
          </w:tcPr>
          <w:p w:rsidR="000777A5" w:rsidRPr="00704EB6" w:rsidRDefault="000777A5" w:rsidP="00623DB8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Cs/>
                <w:color w:val="000000"/>
                <w:sz w:val="20"/>
                <w:szCs w:val="20"/>
              </w:rPr>
              <w:t>Developer</w:t>
            </w:r>
          </w:p>
        </w:tc>
      </w:tr>
    </w:tbl>
    <w:p w:rsidR="000777A5" w:rsidRDefault="000777A5">
      <w:pPr>
        <w:pStyle w:val="BodyText"/>
        <w:spacing w:line="220" w:lineRule="atLeast"/>
        <w:ind w:right="-360"/>
        <w:rPr>
          <w:rFonts w:asciiTheme="majorHAnsi" w:hAnsiTheme="majorHAnsi"/>
          <w:bCs/>
          <w:sz w:val="24"/>
          <w:szCs w:val="24"/>
        </w:rPr>
      </w:pPr>
    </w:p>
    <w:p w:rsidR="00B94336" w:rsidRDefault="00B94336" w:rsidP="00B94336">
      <w:pPr>
        <w:pStyle w:val="BodyText"/>
        <w:spacing w:line="220" w:lineRule="atLeast"/>
        <w:ind w:right="-360"/>
        <w:rPr>
          <w:rFonts w:asciiTheme="majorHAnsi" w:hAnsiTheme="majorHAnsi"/>
          <w:b/>
          <w:bCs/>
          <w:sz w:val="24"/>
          <w:szCs w:val="24"/>
        </w:rPr>
      </w:pPr>
    </w:p>
    <w:tbl>
      <w:tblPr>
        <w:tblpPr w:leftFromText="180" w:rightFromText="180" w:vertAnchor="text" w:tblpX="216" w:tblpY="98"/>
        <w:tblW w:w="9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6416"/>
      </w:tblGrid>
      <w:tr w:rsidR="00B94336" w:rsidRPr="00704EB6" w:rsidTr="005B3758">
        <w:trPr>
          <w:trHeight w:val="244"/>
        </w:trPr>
        <w:tc>
          <w:tcPr>
            <w:tcW w:w="3168" w:type="dxa"/>
            <w:shd w:val="clear" w:color="auto" w:fill="EEECE1"/>
          </w:tcPr>
          <w:p w:rsidR="00B94336" w:rsidRPr="00B94336" w:rsidRDefault="00B94336" w:rsidP="005B3758">
            <w:pPr>
              <w:pStyle w:val="NoSpacing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94336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416" w:type="dxa"/>
          </w:tcPr>
          <w:p w:rsidR="00B94336" w:rsidRPr="00B94336" w:rsidRDefault="00B94336" w:rsidP="005B3758">
            <w:pPr>
              <w:pStyle w:val="NoSpacing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94336">
              <w:rPr>
                <w:b/>
              </w:rPr>
              <w:t>Carpool</w:t>
            </w:r>
          </w:p>
        </w:tc>
      </w:tr>
      <w:tr w:rsidR="00B94336" w:rsidRPr="00704EB6" w:rsidTr="005B3758">
        <w:trPr>
          <w:trHeight w:val="409"/>
        </w:trPr>
        <w:tc>
          <w:tcPr>
            <w:tcW w:w="3168" w:type="dxa"/>
            <w:shd w:val="clear" w:color="auto" w:fill="EEECE1"/>
          </w:tcPr>
          <w:p w:rsidR="00B94336" w:rsidRPr="00704EB6" w:rsidRDefault="00B94336" w:rsidP="005B3758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Role Played</w:t>
            </w:r>
          </w:p>
        </w:tc>
        <w:tc>
          <w:tcPr>
            <w:tcW w:w="6416" w:type="dxa"/>
          </w:tcPr>
          <w:p w:rsidR="00B94336" w:rsidRPr="00704EB6" w:rsidRDefault="00B94336" w:rsidP="005B3758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Designer and Developer</w:t>
            </w:r>
          </w:p>
        </w:tc>
      </w:tr>
      <w:tr w:rsidR="00B94336" w:rsidRPr="00704EB6" w:rsidTr="005B3758">
        <w:trPr>
          <w:trHeight w:val="254"/>
        </w:trPr>
        <w:tc>
          <w:tcPr>
            <w:tcW w:w="3168" w:type="dxa"/>
            <w:shd w:val="clear" w:color="auto" w:fill="EEECE1"/>
          </w:tcPr>
          <w:p w:rsidR="00B94336" w:rsidRPr="00704EB6" w:rsidRDefault="00AA7102" w:rsidP="00AA7102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Skill Used</w:t>
            </w:r>
          </w:p>
        </w:tc>
        <w:tc>
          <w:tcPr>
            <w:tcW w:w="6416" w:type="dxa"/>
          </w:tcPr>
          <w:p w:rsidR="00B94336" w:rsidRDefault="00B94336" w:rsidP="00B94336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ASP with C#, WCF, </w:t>
            </w:r>
            <w:proofErr w:type="spellStart"/>
            <w:r>
              <w:rPr>
                <w:color w:val="000000"/>
              </w:rPr>
              <w:t>JQuery</w:t>
            </w:r>
            <w:proofErr w:type="spellEnd"/>
            <w:r>
              <w:rPr>
                <w:color w:val="000000"/>
              </w:rPr>
              <w:t>, Ajax, JavaScript, SQL Server</w:t>
            </w:r>
          </w:p>
        </w:tc>
      </w:tr>
      <w:tr w:rsidR="00B94336" w:rsidRPr="00704EB6" w:rsidTr="005B3758">
        <w:trPr>
          <w:trHeight w:val="254"/>
        </w:trPr>
        <w:tc>
          <w:tcPr>
            <w:tcW w:w="3168" w:type="dxa"/>
            <w:shd w:val="clear" w:color="auto" w:fill="EEECE1"/>
          </w:tcPr>
          <w:p w:rsidR="00B94336" w:rsidRPr="00704EB6" w:rsidRDefault="00B94336" w:rsidP="005B3758">
            <w:pPr>
              <w:pStyle w:val="NoSpacing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04EB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Role &amp; Responsibility</w:t>
            </w:r>
            <w:bookmarkStart w:id="0" w:name="_GoBack"/>
            <w:bookmarkEnd w:id="0"/>
          </w:p>
        </w:tc>
        <w:tc>
          <w:tcPr>
            <w:tcW w:w="6416" w:type="dxa"/>
          </w:tcPr>
          <w:p w:rsidR="00B94336" w:rsidRDefault="00B94336" w:rsidP="00B94336">
            <w:pPr>
              <w:tabs>
                <w:tab w:val="left" w:pos="360"/>
                <w:tab w:val="left" w:pos="2790"/>
                <w:tab w:val="left" w:pos="3600"/>
              </w:tabs>
              <w:rPr>
                <w:rFonts w:ascii="Helvetica" w:hAnsi="Helvetica"/>
                <w:color w:val="2C2C2C"/>
                <w:shd w:val="clear" w:color="auto" w:fill="FFFFFF"/>
              </w:rPr>
            </w:pPr>
            <w:r>
              <w:rPr>
                <w:rFonts w:ascii="Helvetica" w:hAnsi="Helvetica"/>
                <w:color w:val="2C2C2C"/>
                <w:shd w:val="clear" w:color="auto" w:fill="FFFFFF"/>
              </w:rPr>
              <w:t>Carpooling (also car-sharing, ride-sharing), is the sharing of car journeys so that more than one person travels in a car,</w:t>
            </w:r>
            <w:r>
              <w:rPr>
                <w:rFonts w:ascii="Helvetica" w:hAnsi="Helvetica"/>
                <w:color w:val="2C2C2C"/>
                <w:shd w:val="clear" w:color="auto" w:fill="FFFFFF"/>
              </w:rPr>
              <w:br/>
              <w:t>Share a ride, search a ride</w:t>
            </w:r>
          </w:p>
          <w:p w:rsidR="00B94336" w:rsidRPr="00704EB6" w:rsidRDefault="00B94336" w:rsidP="00B94336">
            <w:pPr>
              <w:pStyle w:val="NoSpacing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</w:rPr>
              <w:t xml:space="preserve">Responsibilities: </w:t>
            </w:r>
            <w:r>
              <w:rPr>
                <w:rFonts w:ascii="Helvetica" w:hAnsi="Helvetica"/>
                <w:color w:val="2C2C2C"/>
                <w:shd w:val="clear" w:color="auto" w:fill="FFFFFF"/>
              </w:rPr>
              <w:t>My responsibilities are Designing and developing this project.</w:t>
            </w:r>
          </w:p>
        </w:tc>
      </w:tr>
    </w:tbl>
    <w:p w:rsidR="00B94336" w:rsidRPr="000777A5" w:rsidRDefault="00B94336">
      <w:pPr>
        <w:pStyle w:val="BodyText"/>
        <w:spacing w:line="220" w:lineRule="atLeast"/>
        <w:ind w:right="-360"/>
        <w:rPr>
          <w:rFonts w:asciiTheme="majorHAnsi" w:hAnsiTheme="majorHAnsi"/>
          <w:bCs/>
          <w:sz w:val="24"/>
          <w:szCs w:val="24"/>
        </w:rPr>
      </w:pPr>
    </w:p>
    <w:p w:rsidR="00B716A6" w:rsidRPr="007F70FB" w:rsidRDefault="00B716A6">
      <w:pPr>
        <w:pStyle w:val="BodyText"/>
        <w:spacing w:line="220" w:lineRule="atLeast"/>
        <w:ind w:right="-360"/>
        <w:rPr>
          <w:rFonts w:asciiTheme="majorHAnsi" w:hAnsiTheme="majorHAnsi"/>
          <w:b/>
          <w:bCs/>
          <w:vanish/>
          <w:sz w:val="24"/>
          <w:szCs w:val="24"/>
        </w:rPr>
      </w:pPr>
    </w:p>
    <w:p w:rsidR="00C4699F" w:rsidRPr="00C4699F" w:rsidRDefault="00C77BB6" w:rsidP="00C4699F">
      <w:pPr>
        <w:pStyle w:val="SectionTitle"/>
        <w:shd w:val="clear" w:color="auto" w:fill="CCCCCC"/>
        <w:spacing w:before="280" w:line="240" w:lineRule="auto"/>
        <w:rPr>
          <w:rFonts w:asciiTheme="majorHAnsi" w:hAnsiTheme="majorHAnsi"/>
          <w:b/>
          <w:bCs/>
          <w:sz w:val="24"/>
          <w:szCs w:val="24"/>
        </w:rPr>
      </w:pPr>
      <w:r w:rsidRPr="007F70FB">
        <w:rPr>
          <w:rFonts w:asciiTheme="majorHAnsi" w:hAnsiTheme="majorHAnsi"/>
          <w:b/>
          <w:bCs/>
          <w:sz w:val="24"/>
          <w:szCs w:val="24"/>
        </w:rPr>
        <w:t>personal Skills</w:t>
      </w:r>
    </w:p>
    <w:p w:rsidR="00C4699F" w:rsidRPr="00C4699F" w:rsidRDefault="00C4699F" w:rsidP="00C4699F">
      <w:pPr>
        <w:pStyle w:val="BodyText"/>
        <w:ind w:left="720"/>
        <w:rPr>
          <w:rFonts w:asciiTheme="majorHAnsi" w:hAnsiTheme="majorHAnsi" w:cs="Verdana"/>
          <w:sz w:val="2"/>
          <w:szCs w:val="24"/>
        </w:rPr>
      </w:pPr>
    </w:p>
    <w:p w:rsidR="00C4699F" w:rsidRPr="00C4699F" w:rsidRDefault="00C77BB6" w:rsidP="00C4699F">
      <w:pPr>
        <w:pStyle w:val="BodyText"/>
        <w:numPr>
          <w:ilvl w:val="0"/>
          <w:numId w:val="5"/>
        </w:numPr>
        <w:rPr>
          <w:rFonts w:asciiTheme="majorHAnsi" w:hAnsiTheme="majorHAnsi" w:cs="Verdana"/>
          <w:sz w:val="24"/>
          <w:szCs w:val="24"/>
        </w:rPr>
      </w:pPr>
      <w:r w:rsidRPr="007F70FB">
        <w:rPr>
          <w:rFonts w:asciiTheme="majorHAnsi" w:hAnsiTheme="majorHAnsi" w:cs="Verdana"/>
          <w:sz w:val="24"/>
          <w:szCs w:val="24"/>
        </w:rPr>
        <w:t xml:space="preserve">Good logic and problem solving abilities, </w:t>
      </w:r>
      <w:r w:rsidR="009A7CEE">
        <w:rPr>
          <w:rFonts w:asciiTheme="majorHAnsi" w:hAnsiTheme="majorHAnsi" w:cs="Verdana"/>
          <w:sz w:val="24"/>
          <w:szCs w:val="24"/>
        </w:rPr>
        <w:t xml:space="preserve">medium </w:t>
      </w:r>
      <w:r w:rsidRPr="007F70FB">
        <w:rPr>
          <w:rFonts w:asciiTheme="majorHAnsi" w:hAnsiTheme="majorHAnsi" w:cs="Verdana"/>
          <w:sz w:val="24"/>
          <w:szCs w:val="24"/>
        </w:rPr>
        <w:t>communication skills, willingness to learn, organized work capabilities.</w:t>
      </w:r>
    </w:p>
    <w:p w:rsidR="00C77BB6" w:rsidRPr="007F70FB" w:rsidRDefault="00C77BB6">
      <w:pPr>
        <w:pStyle w:val="SectionTitle"/>
        <w:shd w:val="clear" w:color="auto" w:fill="CCCCCC"/>
        <w:spacing w:before="120" w:line="240" w:lineRule="atLeast"/>
        <w:rPr>
          <w:rFonts w:asciiTheme="majorHAnsi" w:hAnsiTheme="majorHAnsi" w:cs="Palatino Linotype"/>
          <w:b/>
          <w:bCs/>
          <w:sz w:val="24"/>
          <w:szCs w:val="24"/>
        </w:rPr>
      </w:pPr>
      <w:r w:rsidRPr="007F70FB">
        <w:rPr>
          <w:rFonts w:asciiTheme="majorHAnsi" w:hAnsiTheme="majorHAnsi" w:cs="Palatino Linotype"/>
          <w:b/>
          <w:bCs/>
          <w:sz w:val="24"/>
          <w:szCs w:val="24"/>
        </w:rPr>
        <w:t>Personal Details</w:t>
      </w:r>
    </w:p>
    <w:p w:rsidR="00C77BB6" w:rsidRPr="00380352" w:rsidRDefault="006C4960" w:rsidP="00380352">
      <w:pPr>
        <w:numPr>
          <w:ilvl w:val="0"/>
          <w:numId w:val="4"/>
        </w:numPr>
        <w:jc w:val="left"/>
        <w:rPr>
          <w:rFonts w:asciiTheme="majorHAnsi" w:hAnsiTheme="majorHAnsi" w:cs="Verdana"/>
          <w:sz w:val="24"/>
          <w:szCs w:val="24"/>
        </w:rPr>
      </w:pPr>
      <w:r>
        <w:rPr>
          <w:rFonts w:asciiTheme="majorHAnsi" w:eastAsia="SimSun" w:hAnsiTheme="majorHAnsi" w:cs="Verdana"/>
          <w:sz w:val="24"/>
          <w:szCs w:val="24"/>
        </w:rPr>
        <w:t>Father’s Name</w:t>
      </w:r>
      <w:r>
        <w:rPr>
          <w:rFonts w:asciiTheme="majorHAnsi" w:eastAsia="SimSun" w:hAnsiTheme="majorHAnsi" w:cs="Verdana"/>
          <w:sz w:val="24"/>
          <w:szCs w:val="24"/>
        </w:rPr>
        <w:tab/>
      </w:r>
      <w:r>
        <w:rPr>
          <w:rFonts w:asciiTheme="majorHAnsi" w:eastAsia="SimSun" w:hAnsiTheme="majorHAnsi" w:cs="Verdana"/>
          <w:sz w:val="24"/>
          <w:szCs w:val="24"/>
        </w:rPr>
        <w:tab/>
      </w:r>
      <w:r w:rsidRPr="007F70FB">
        <w:rPr>
          <w:rFonts w:asciiTheme="majorHAnsi" w:eastAsia="SimSun" w:hAnsiTheme="majorHAnsi" w:cs="Verdana"/>
          <w:bCs/>
          <w:sz w:val="24"/>
          <w:szCs w:val="24"/>
        </w:rPr>
        <w:t>:</w:t>
      </w:r>
      <w:r w:rsidRPr="007F70FB">
        <w:rPr>
          <w:rFonts w:asciiTheme="majorHAnsi" w:hAnsiTheme="majorHAnsi" w:cs="Verdana"/>
          <w:sz w:val="24"/>
          <w:szCs w:val="24"/>
        </w:rPr>
        <w:tab/>
      </w:r>
      <w:proofErr w:type="spellStart"/>
      <w:r>
        <w:rPr>
          <w:rFonts w:asciiTheme="majorHAnsi" w:hAnsiTheme="majorHAnsi" w:cs="Verdana"/>
          <w:sz w:val="24"/>
          <w:szCs w:val="24"/>
        </w:rPr>
        <w:t>Kailash</w:t>
      </w:r>
      <w:proofErr w:type="spellEnd"/>
      <w:r>
        <w:rPr>
          <w:rFonts w:asciiTheme="majorHAnsi" w:hAnsiTheme="majorHAnsi" w:cs="Verdana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Verdana"/>
          <w:sz w:val="24"/>
          <w:szCs w:val="24"/>
        </w:rPr>
        <w:t>Nath</w:t>
      </w:r>
      <w:proofErr w:type="spellEnd"/>
      <w:r>
        <w:rPr>
          <w:rFonts w:asciiTheme="majorHAnsi" w:hAnsiTheme="majorHAnsi" w:cs="Verdana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Verdana"/>
          <w:sz w:val="24"/>
          <w:szCs w:val="24"/>
        </w:rPr>
        <w:t>Prajapati</w:t>
      </w:r>
      <w:proofErr w:type="spellEnd"/>
    </w:p>
    <w:p w:rsidR="00A8462C" w:rsidRPr="00380352" w:rsidRDefault="00C77BB6" w:rsidP="00380352">
      <w:pPr>
        <w:numPr>
          <w:ilvl w:val="0"/>
          <w:numId w:val="4"/>
        </w:numPr>
        <w:jc w:val="left"/>
        <w:rPr>
          <w:rFonts w:asciiTheme="majorHAnsi" w:hAnsiTheme="majorHAnsi" w:cs="Verdana"/>
          <w:sz w:val="24"/>
          <w:szCs w:val="24"/>
        </w:rPr>
      </w:pPr>
      <w:r w:rsidRPr="007F70FB">
        <w:rPr>
          <w:rFonts w:asciiTheme="majorHAnsi" w:eastAsia="SimSun" w:hAnsiTheme="majorHAnsi" w:cs="Verdana"/>
          <w:sz w:val="24"/>
          <w:szCs w:val="24"/>
        </w:rPr>
        <w:t>Telephone</w:t>
      </w:r>
      <w:r w:rsidRPr="007F70FB">
        <w:rPr>
          <w:rFonts w:asciiTheme="majorHAnsi" w:eastAsia="SimSun" w:hAnsiTheme="majorHAnsi" w:cs="Verdana"/>
          <w:sz w:val="24"/>
          <w:szCs w:val="24"/>
        </w:rPr>
        <w:tab/>
      </w:r>
      <w:r w:rsidRPr="007F70FB">
        <w:rPr>
          <w:rFonts w:asciiTheme="majorHAnsi" w:eastAsia="SimSun" w:hAnsiTheme="majorHAnsi" w:cs="Verdana"/>
          <w:sz w:val="24"/>
          <w:szCs w:val="24"/>
        </w:rPr>
        <w:tab/>
      </w:r>
      <w:r w:rsidRPr="007F70FB">
        <w:rPr>
          <w:rFonts w:asciiTheme="majorHAnsi" w:eastAsia="SimSun" w:hAnsiTheme="majorHAnsi" w:cs="Verdana"/>
          <w:sz w:val="24"/>
          <w:szCs w:val="24"/>
        </w:rPr>
        <w:tab/>
      </w:r>
      <w:r w:rsidRPr="007F70FB">
        <w:rPr>
          <w:rFonts w:asciiTheme="majorHAnsi" w:eastAsia="SimSun" w:hAnsiTheme="majorHAnsi" w:cs="Verdana"/>
          <w:bCs/>
          <w:sz w:val="24"/>
          <w:szCs w:val="24"/>
        </w:rPr>
        <w:t>:</w:t>
      </w:r>
      <w:r w:rsidR="007B7A83" w:rsidRPr="007F70FB">
        <w:rPr>
          <w:rFonts w:asciiTheme="majorHAnsi" w:hAnsiTheme="majorHAnsi" w:cs="Verdana"/>
          <w:sz w:val="24"/>
          <w:szCs w:val="24"/>
        </w:rPr>
        <w:tab/>
      </w:r>
      <w:r w:rsidR="00493019" w:rsidRPr="00493019">
        <w:rPr>
          <w:rFonts w:asciiTheme="majorHAnsi" w:hAnsiTheme="majorHAnsi"/>
          <w:sz w:val="24"/>
          <w:szCs w:val="24"/>
        </w:rPr>
        <w:t>9869752739</w:t>
      </w:r>
      <w:r w:rsidR="00DC7774">
        <w:rPr>
          <w:rFonts w:asciiTheme="majorHAnsi" w:hAnsiTheme="majorHAnsi"/>
          <w:sz w:val="24"/>
          <w:szCs w:val="24"/>
        </w:rPr>
        <w:t>,9137837796</w:t>
      </w:r>
    </w:p>
    <w:p w:rsidR="00A8462C" w:rsidRPr="00380352" w:rsidRDefault="00C77BB6" w:rsidP="00380352">
      <w:pPr>
        <w:numPr>
          <w:ilvl w:val="0"/>
          <w:numId w:val="4"/>
        </w:numPr>
        <w:jc w:val="left"/>
        <w:rPr>
          <w:rFonts w:asciiTheme="majorHAnsi" w:eastAsia="SimSun" w:hAnsiTheme="majorHAnsi" w:cs="Verdana"/>
          <w:sz w:val="24"/>
          <w:szCs w:val="24"/>
        </w:rPr>
      </w:pPr>
      <w:r w:rsidRPr="007F70FB">
        <w:rPr>
          <w:rFonts w:asciiTheme="majorHAnsi" w:eastAsia="SimSun" w:hAnsiTheme="majorHAnsi" w:cs="Verdana"/>
          <w:sz w:val="24"/>
          <w:szCs w:val="24"/>
        </w:rPr>
        <w:t>Languages Known</w:t>
      </w:r>
      <w:r w:rsidRPr="007F70FB">
        <w:rPr>
          <w:rFonts w:asciiTheme="majorHAnsi" w:eastAsia="SimSun" w:hAnsiTheme="majorHAnsi" w:cs="Verdana"/>
          <w:sz w:val="24"/>
          <w:szCs w:val="24"/>
        </w:rPr>
        <w:tab/>
      </w:r>
      <w:r w:rsidRPr="007F70FB">
        <w:rPr>
          <w:rFonts w:asciiTheme="majorHAnsi" w:eastAsia="SimSun" w:hAnsiTheme="majorHAnsi" w:cs="Verdana"/>
          <w:sz w:val="24"/>
          <w:szCs w:val="24"/>
        </w:rPr>
        <w:tab/>
      </w:r>
      <w:r w:rsidRPr="007F70FB">
        <w:rPr>
          <w:rFonts w:asciiTheme="majorHAnsi" w:eastAsia="SimSun" w:hAnsiTheme="majorHAnsi" w:cs="Verdana"/>
          <w:bCs/>
          <w:sz w:val="24"/>
          <w:szCs w:val="24"/>
        </w:rPr>
        <w:t>:</w:t>
      </w:r>
      <w:r w:rsidRPr="007F70FB">
        <w:rPr>
          <w:rFonts w:asciiTheme="majorHAnsi" w:eastAsia="SimSun" w:hAnsiTheme="majorHAnsi"/>
          <w:sz w:val="24"/>
          <w:szCs w:val="24"/>
        </w:rPr>
        <w:tab/>
      </w:r>
      <w:r w:rsidRPr="007F70FB">
        <w:rPr>
          <w:rFonts w:asciiTheme="majorHAnsi" w:eastAsia="SimSun" w:hAnsiTheme="majorHAnsi" w:cs="Verdana"/>
          <w:sz w:val="24"/>
          <w:szCs w:val="24"/>
        </w:rPr>
        <w:t>English, Hindi</w:t>
      </w:r>
      <w:r w:rsidR="00600FBA">
        <w:rPr>
          <w:rFonts w:asciiTheme="majorHAnsi" w:eastAsia="SimSun" w:hAnsiTheme="majorHAnsi" w:cs="Verdana"/>
          <w:sz w:val="24"/>
          <w:szCs w:val="24"/>
        </w:rPr>
        <w:t>, Marathi</w:t>
      </w:r>
    </w:p>
    <w:p w:rsidR="00C87D8E" w:rsidRPr="00380352" w:rsidRDefault="00C77BB6" w:rsidP="00380352">
      <w:pPr>
        <w:numPr>
          <w:ilvl w:val="0"/>
          <w:numId w:val="4"/>
        </w:numPr>
        <w:jc w:val="left"/>
        <w:rPr>
          <w:rFonts w:asciiTheme="majorHAnsi" w:eastAsia="SimSun" w:hAnsiTheme="majorHAnsi" w:cs="Verdana"/>
          <w:sz w:val="24"/>
          <w:szCs w:val="24"/>
        </w:rPr>
      </w:pPr>
      <w:r w:rsidRPr="007F70FB">
        <w:rPr>
          <w:rFonts w:asciiTheme="majorHAnsi" w:eastAsia="SimSun" w:hAnsiTheme="majorHAnsi" w:cs="Verdana"/>
          <w:sz w:val="24"/>
          <w:szCs w:val="24"/>
        </w:rPr>
        <w:t>Nationality</w:t>
      </w:r>
      <w:r w:rsidRPr="007F70FB">
        <w:rPr>
          <w:rFonts w:asciiTheme="majorHAnsi" w:eastAsia="SimSun" w:hAnsiTheme="majorHAnsi" w:cs="Verdana"/>
          <w:sz w:val="24"/>
          <w:szCs w:val="24"/>
        </w:rPr>
        <w:tab/>
      </w:r>
      <w:r w:rsidRPr="007F70FB">
        <w:rPr>
          <w:rFonts w:asciiTheme="majorHAnsi" w:eastAsia="SimSun" w:hAnsiTheme="majorHAnsi" w:cs="Verdana"/>
          <w:sz w:val="24"/>
          <w:szCs w:val="24"/>
        </w:rPr>
        <w:tab/>
      </w:r>
      <w:r w:rsidRPr="007F70FB">
        <w:rPr>
          <w:rFonts w:asciiTheme="majorHAnsi" w:eastAsia="SimSun" w:hAnsiTheme="majorHAnsi" w:cs="Verdana"/>
          <w:sz w:val="24"/>
          <w:szCs w:val="24"/>
        </w:rPr>
        <w:tab/>
      </w:r>
      <w:r w:rsidRPr="007F70FB">
        <w:rPr>
          <w:rFonts w:asciiTheme="majorHAnsi" w:eastAsia="SimSun" w:hAnsiTheme="majorHAnsi" w:cs="Verdana"/>
          <w:bCs/>
          <w:sz w:val="24"/>
          <w:szCs w:val="24"/>
        </w:rPr>
        <w:t>:</w:t>
      </w:r>
      <w:r w:rsidRPr="007F70FB">
        <w:rPr>
          <w:rFonts w:asciiTheme="majorHAnsi" w:eastAsia="SimSun" w:hAnsiTheme="majorHAnsi"/>
          <w:sz w:val="24"/>
          <w:szCs w:val="24"/>
        </w:rPr>
        <w:tab/>
      </w:r>
      <w:r w:rsidRPr="007F70FB">
        <w:rPr>
          <w:rFonts w:asciiTheme="majorHAnsi" w:eastAsia="SimSun" w:hAnsiTheme="majorHAnsi" w:cs="Verdana"/>
          <w:sz w:val="24"/>
          <w:szCs w:val="24"/>
        </w:rPr>
        <w:t>Indian</w:t>
      </w:r>
    </w:p>
    <w:p w:rsidR="00C87D8E" w:rsidRPr="007F70FB" w:rsidRDefault="00C87D8E">
      <w:pPr>
        <w:numPr>
          <w:ilvl w:val="0"/>
          <w:numId w:val="4"/>
        </w:numPr>
        <w:jc w:val="left"/>
        <w:rPr>
          <w:rFonts w:asciiTheme="majorHAnsi" w:eastAsia="SimSun" w:hAnsiTheme="majorHAnsi" w:cs="Verdana"/>
          <w:sz w:val="24"/>
          <w:szCs w:val="24"/>
        </w:rPr>
      </w:pPr>
      <w:r>
        <w:rPr>
          <w:rFonts w:asciiTheme="majorHAnsi" w:eastAsia="SimSun" w:hAnsiTheme="majorHAnsi" w:cs="Verdana"/>
          <w:sz w:val="24"/>
          <w:szCs w:val="24"/>
        </w:rPr>
        <w:t>Date Of Birth</w:t>
      </w:r>
      <w:r>
        <w:rPr>
          <w:rFonts w:asciiTheme="majorHAnsi" w:eastAsia="SimSun" w:hAnsiTheme="majorHAnsi" w:cs="Verdana"/>
          <w:sz w:val="24"/>
          <w:szCs w:val="24"/>
        </w:rPr>
        <w:tab/>
      </w:r>
      <w:r>
        <w:rPr>
          <w:rFonts w:asciiTheme="majorHAnsi" w:eastAsia="SimSun" w:hAnsiTheme="majorHAnsi" w:cs="Verdana"/>
          <w:sz w:val="24"/>
          <w:szCs w:val="24"/>
        </w:rPr>
        <w:tab/>
      </w:r>
      <w:r>
        <w:rPr>
          <w:rFonts w:asciiTheme="majorHAnsi" w:eastAsia="SimSun" w:hAnsiTheme="majorHAnsi" w:cs="Verdana"/>
          <w:sz w:val="24"/>
          <w:szCs w:val="24"/>
        </w:rPr>
        <w:tab/>
        <w:t>:</w:t>
      </w:r>
      <w:r>
        <w:rPr>
          <w:rFonts w:asciiTheme="majorHAnsi" w:eastAsia="SimSun" w:hAnsiTheme="majorHAnsi" w:cs="Verdana"/>
          <w:sz w:val="24"/>
          <w:szCs w:val="24"/>
        </w:rPr>
        <w:tab/>
        <w:t>12</w:t>
      </w:r>
      <w:r w:rsidR="00B716A6" w:rsidRPr="00B716A6">
        <w:rPr>
          <w:rFonts w:asciiTheme="majorHAnsi" w:eastAsia="SimSun" w:hAnsiTheme="majorHAnsi" w:cs="Verdana"/>
          <w:sz w:val="24"/>
          <w:szCs w:val="24"/>
        </w:rPr>
        <w:t>th</w:t>
      </w:r>
      <w:r>
        <w:rPr>
          <w:rFonts w:asciiTheme="majorHAnsi" w:eastAsia="SimSun" w:hAnsiTheme="majorHAnsi" w:cs="Verdana"/>
          <w:sz w:val="24"/>
          <w:szCs w:val="24"/>
        </w:rPr>
        <w:t xml:space="preserve"> Sep 1989</w:t>
      </w:r>
    </w:p>
    <w:p w:rsidR="00C55BA4" w:rsidRDefault="00C55BA4">
      <w:pPr>
        <w:ind w:right="-270"/>
        <w:rPr>
          <w:rFonts w:asciiTheme="majorHAnsi" w:hAnsiTheme="majorHAnsi" w:cs="Arial"/>
          <w:b/>
          <w:sz w:val="24"/>
          <w:szCs w:val="24"/>
        </w:rPr>
      </w:pPr>
    </w:p>
    <w:p w:rsidR="00D25EF3" w:rsidRPr="00704EB6" w:rsidRDefault="00D25EF3" w:rsidP="00D25EF3">
      <w:pPr>
        <w:ind w:right="-270"/>
        <w:rPr>
          <w:rFonts w:ascii="Verdana" w:hAnsi="Verdana" w:cs="Arial"/>
          <w:b/>
          <w:sz w:val="20"/>
          <w:szCs w:val="20"/>
        </w:rPr>
      </w:pPr>
    </w:p>
    <w:p w:rsidR="00D25EF3" w:rsidRPr="00704EB6" w:rsidRDefault="00D25EF3" w:rsidP="00D25EF3">
      <w:pPr>
        <w:pStyle w:val="Heading8"/>
        <w:rPr>
          <w:rFonts w:ascii="Verdana" w:hAnsi="Verdana" w:cs="Arial"/>
          <w:sz w:val="20"/>
        </w:rPr>
      </w:pPr>
      <w:r w:rsidRPr="00704EB6">
        <w:rPr>
          <w:rFonts w:ascii="Verdana" w:hAnsi="Verdana" w:cs="Arial"/>
          <w:sz w:val="20"/>
        </w:rPr>
        <w:t>DECLARATION:</w:t>
      </w:r>
    </w:p>
    <w:p w:rsidR="00D25EF3" w:rsidRPr="00704EB6" w:rsidRDefault="00D25EF3" w:rsidP="00D25EF3">
      <w:pPr>
        <w:pStyle w:val="BodyTextIndent"/>
        <w:spacing w:after="0"/>
        <w:rPr>
          <w:rFonts w:ascii="Verdana" w:hAnsi="Verdana" w:cs="Arial"/>
          <w:sz w:val="20"/>
          <w:szCs w:val="20"/>
        </w:rPr>
      </w:pPr>
      <w:r w:rsidRPr="00704EB6">
        <w:rPr>
          <w:rFonts w:ascii="Verdana" w:hAnsi="Verdana" w:cs="Arial"/>
          <w:sz w:val="20"/>
          <w:szCs w:val="20"/>
        </w:rPr>
        <w:t>I hereby declare that the information furnished above by me is true to the best of my knowledge.</w:t>
      </w:r>
    </w:p>
    <w:p w:rsidR="00D25EF3" w:rsidRPr="00704EB6" w:rsidRDefault="00D25EF3" w:rsidP="00D25EF3">
      <w:pPr>
        <w:pStyle w:val="BodyTextIndent"/>
        <w:spacing w:after="0"/>
        <w:ind w:left="0"/>
        <w:rPr>
          <w:rFonts w:ascii="Verdana" w:hAnsi="Verdana" w:cs="Arial"/>
          <w:sz w:val="20"/>
          <w:szCs w:val="20"/>
        </w:rPr>
      </w:pPr>
    </w:p>
    <w:p w:rsidR="00D25EF3" w:rsidRDefault="00D25EF3" w:rsidP="00D25EF3">
      <w:pPr>
        <w:ind w:right="-270"/>
        <w:rPr>
          <w:rFonts w:ascii="Verdana" w:hAnsi="Verdana" w:cs="Arial"/>
          <w:b/>
          <w:sz w:val="20"/>
          <w:szCs w:val="20"/>
        </w:rPr>
      </w:pPr>
    </w:p>
    <w:p w:rsidR="00D25EF3" w:rsidRDefault="00D25EF3" w:rsidP="00D25EF3">
      <w:pPr>
        <w:ind w:right="-270"/>
        <w:rPr>
          <w:rFonts w:ascii="Verdana" w:hAnsi="Verdana" w:cs="Arial"/>
          <w:b/>
          <w:sz w:val="20"/>
          <w:szCs w:val="20"/>
        </w:rPr>
      </w:pPr>
    </w:p>
    <w:p w:rsidR="00D25EF3" w:rsidRPr="00704EB6" w:rsidRDefault="00D25EF3" w:rsidP="00D25EF3">
      <w:pPr>
        <w:ind w:right="-270"/>
        <w:rPr>
          <w:rFonts w:ascii="Verdana" w:hAnsi="Verdana" w:cs="Arial"/>
          <w:b/>
          <w:sz w:val="20"/>
          <w:szCs w:val="20"/>
        </w:rPr>
      </w:pPr>
      <w:r w:rsidRPr="00704EB6">
        <w:rPr>
          <w:rFonts w:ascii="Verdana" w:hAnsi="Verdana" w:cs="Arial"/>
          <w:b/>
          <w:sz w:val="20"/>
          <w:szCs w:val="20"/>
        </w:rPr>
        <w:t>Place:</w:t>
      </w:r>
      <w:r w:rsidRPr="00704EB6">
        <w:rPr>
          <w:rFonts w:ascii="Verdana" w:hAnsi="Verdana" w:cs="Arial"/>
          <w:b/>
          <w:sz w:val="20"/>
          <w:szCs w:val="20"/>
        </w:rPr>
        <w:tab/>
      </w:r>
      <w:r w:rsidR="0037226D">
        <w:rPr>
          <w:rFonts w:ascii="Verdana" w:hAnsi="Verdana" w:cs="Arial"/>
          <w:sz w:val="20"/>
          <w:szCs w:val="20"/>
        </w:rPr>
        <w:t>Mumbai</w:t>
      </w:r>
      <w:r w:rsidRPr="00704EB6">
        <w:rPr>
          <w:rFonts w:ascii="Verdana" w:hAnsi="Verdana" w:cs="Arial"/>
          <w:b/>
          <w:sz w:val="20"/>
          <w:szCs w:val="20"/>
        </w:rPr>
        <w:tab/>
      </w:r>
      <w:r w:rsidRPr="00704EB6">
        <w:rPr>
          <w:rFonts w:ascii="Verdana" w:hAnsi="Verdana" w:cs="Arial"/>
          <w:b/>
          <w:sz w:val="20"/>
          <w:szCs w:val="20"/>
        </w:rPr>
        <w:tab/>
      </w:r>
      <w:r w:rsidRPr="00704EB6">
        <w:rPr>
          <w:rFonts w:ascii="Verdana" w:hAnsi="Verdana" w:cs="Arial"/>
          <w:b/>
          <w:sz w:val="20"/>
          <w:szCs w:val="20"/>
        </w:rPr>
        <w:tab/>
      </w:r>
      <w:r w:rsidRPr="00704EB6">
        <w:rPr>
          <w:rFonts w:ascii="Verdana" w:hAnsi="Verdana" w:cs="Arial"/>
          <w:b/>
          <w:sz w:val="20"/>
          <w:szCs w:val="20"/>
        </w:rPr>
        <w:tab/>
      </w:r>
      <w:r w:rsidRPr="00704EB6">
        <w:rPr>
          <w:rFonts w:ascii="Verdana" w:hAnsi="Verdana" w:cs="Arial"/>
          <w:b/>
          <w:sz w:val="20"/>
          <w:szCs w:val="20"/>
        </w:rPr>
        <w:tab/>
      </w:r>
      <w:r w:rsidRPr="00704EB6">
        <w:rPr>
          <w:rFonts w:ascii="Verdana" w:hAnsi="Verdana" w:cs="Arial"/>
          <w:b/>
          <w:sz w:val="20"/>
          <w:szCs w:val="20"/>
        </w:rPr>
        <w:tab/>
      </w:r>
      <w:r w:rsidRPr="00704EB6">
        <w:rPr>
          <w:rFonts w:ascii="Verdana" w:hAnsi="Verdana" w:cs="Arial"/>
          <w:b/>
          <w:sz w:val="20"/>
          <w:szCs w:val="20"/>
        </w:rPr>
        <w:tab/>
      </w:r>
    </w:p>
    <w:p w:rsidR="00D25EF3" w:rsidRPr="00611EF2" w:rsidRDefault="00D25EF3">
      <w:pPr>
        <w:ind w:right="-270"/>
        <w:rPr>
          <w:rFonts w:ascii="Verdana" w:hAnsi="Verdana" w:cs="Arial"/>
          <w:b/>
          <w:sz w:val="20"/>
          <w:szCs w:val="20"/>
        </w:rPr>
      </w:pPr>
      <w:r w:rsidRPr="00704EB6">
        <w:rPr>
          <w:rFonts w:ascii="Verdana" w:hAnsi="Verdana" w:cs="Arial"/>
          <w:b/>
          <w:sz w:val="20"/>
          <w:szCs w:val="20"/>
        </w:rPr>
        <w:t>Date:</w:t>
      </w:r>
      <w:r w:rsidR="00AC2ABE">
        <w:rPr>
          <w:rFonts w:ascii="Verdana" w:hAnsi="Verdana" w:cs="Arial"/>
          <w:b/>
          <w:sz w:val="20"/>
          <w:szCs w:val="20"/>
        </w:rPr>
        <w:tab/>
      </w:r>
      <w:r w:rsidR="00AC2ABE">
        <w:rPr>
          <w:rFonts w:ascii="Verdana" w:hAnsi="Verdana" w:cs="Arial"/>
          <w:b/>
          <w:sz w:val="20"/>
          <w:szCs w:val="20"/>
        </w:rPr>
        <w:tab/>
      </w:r>
      <w:r w:rsidR="00AC2ABE">
        <w:rPr>
          <w:rFonts w:ascii="Verdana" w:hAnsi="Verdana" w:cs="Arial"/>
          <w:b/>
          <w:sz w:val="20"/>
          <w:szCs w:val="20"/>
        </w:rPr>
        <w:tab/>
      </w:r>
      <w:r w:rsidR="00AC2ABE">
        <w:rPr>
          <w:rFonts w:ascii="Verdana" w:hAnsi="Verdana" w:cs="Arial"/>
          <w:b/>
          <w:sz w:val="20"/>
          <w:szCs w:val="20"/>
        </w:rPr>
        <w:tab/>
      </w:r>
      <w:r w:rsidR="00AC2ABE">
        <w:rPr>
          <w:rFonts w:ascii="Verdana" w:hAnsi="Verdana" w:cs="Arial"/>
          <w:b/>
          <w:sz w:val="20"/>
          <w:szCs w:val="20"/>
        </w:rPr>
        <w:tab/>
      </w:r>
      <w:r w:rsidR="00AC2ABE">
        <w:rPr>
          <w:rFonts w:ascii="Verdana" w:hAnsi="Verdana" w:cs="Arial"/>
          <w:b/>
          <w:sz w:val="20"/>
          <w:szCs w:val="20"/>
        </w:rPr>
        <w:tab/>
      </w:r>
      <w:r w:rsidR="00AC2ABE">
        <w:rPr>
          <w:rFonts w:ascii="Verdana" w:hAnsi="Verdana" w:cs="Arial"/>
          <w:b/>
          <w:sz w:val="20"/>
          <w:szCs w:val="20"/>
        </w:rPr>
        <w:tab/>
      </w:r>
      <w:r w:rsidR="00AC2ABE">
        <w:rPr>
          <w:rFonts w:ascii="Verdana" w:hAnsi="Verdana" w:cs="Arial"/>
          <w:b/>
          <w:sz w:val="20"/>
          <w:szCs w:val="20"/>
        </w:rPr>
        <w:tab/>
      </w:r>
    </w:p>
    <w:sectPr w:rsidR="00D25EF3" w:rsidRPr="00611EF2" w:rsidSect="00FB34D4">
      <w:headerReference w:type="default" r:id="rId12"/>
      <w:footerReference w:type="default" r:id="rId13"/>
      <w:pgSz w:w="12240" w:h="15840"/>
      <w:pgMar w:top="1134" w:right="1191" w:bottom="776" w:left="141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BCC" w:rsidRDefault="00EE3BCC">
      <w:r>
        <w:separator/>
      </w:r>
    </w:p>
  </w:endnote>
  <w:endnote w:type="continuationSeparator" w:id="0">
    <w:p w:rsidR="00EE3BCC" w:rsidRDefault="00EE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BB6" w:rsidRDefault="000E31F7">
    <w:pPr>
      <w:pStyle w:val="Footer"/>
      <w:pBdr>
        <w:top w:val="single" w:sz="4" w:space="1" w:color="C0C0C0"/>
      </w:pBdr>
      <w:rPr>
        <w:color w:val="7F7F7F"/>
        <w:spacing w:val="60"/>
      </w:rPr>
    </w:pPr>
    <w:r>
      <w:fldChar w:fldCharType="begin"/>
    </w:r>
    <w:r w:rsidR="001A5183">
      <w:instrText xml:space="preserve"> PAGE </w:instrText>
    </w:r>
    <w:r>
      <w:fldChar w:fldCharType="separate"/>
    </w:r>
    <w:r w:rsidR="00850A44">
      <w:rPr>
        <w:noProof/>
      </w:rPr>
      <w:t>3</w:t>
    </w:r>
    <w:r>
      <w:rPr>
        <w:noProof/>
      </w:rPr>
      <w:fldChar w:fldCharType="end"/>
    </w:r>
    <w:r w:rsidR="00C77BB6">
      <w:rPr>
        <w:b/>
      </w:rPr>
      <w:t xml:space="preserve"> | </w:t>
    </w:r>
    <w:r w:rsidR="00C77BB6">
      <w:rPr>
        <w:color w:val="7F7F7F"/>
        <w:spacing w:val="60"/>
      </w:rPr>
      <w:t>Page</w:t>
    </w:r>
  </w:p>
  <w:p w:rsidR="00C77BB6" w:rsidRDefault="00C77BB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BCC" w:rsidRDefault="00EE3BCC">
      <w:r>
        <w:separator/>
      </w:r>
    </w:p>
  </w:footnote>
  <w:footnote w:type="continuationSeparator" w:id="0">
    <w:p w:rsidR="00EE3BCC" w:rsidRDefault="00EE3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BB6" w:rsidRDefault="00C77BB6">
    <w:pPr>
      <w:pStyle w:val="Header"/>
      <w:jc w:val="right"/>
    </w:pPr>
  </w:p>
  <w:p w:rsidR="00C77BB6" w:rsidRDefault="00C77B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2C143EA"/>
    <w:multiLevelType w:val="hybridMultilevel"/>
    <w:tmpl w:val="53962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743C12"/>
    <w:multiLevelType w:val="hybridMultilevel"/>
    <w:tmpl w:val="E01660D6"/>
    <w:lvl w:ilvl="0" w:tplc="064A9476">
      <w:start w:val="2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8">
    <w:nsid w:val="24C60AE1"/>
    <w:multiLevelType w:val="hybridMultilevel"/>
    <w:tmpl w:val="2D7C7522"/>
    <w:lvl w:ilvl="0" w:tplc="F3E42A6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03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plc="04090005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plc="0409000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9">
    <w:nsid w:val="75B16256"/>
    <w:multiLevelType w:val="hybridMultilevel"/>
    <w:tmpl w:val="A8D2EF5E"/>
    <w:lvl w:ilvl="0" w:tplc="58FE976C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0">
    <w:nsid w:val="7A2E00B9"/>
    <w:multiLevelType w:val="hybridMultilevel"/>
    <w:tmpl w:val="9D2AE6E6"/>
    <w:lvl w:ilvl="0" w:tplc="C4BC0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BE48E4"/>
    <w:multiLevelType w:val="hybridMultilevel"/>
    <w:tmpl w:val="2CF2B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8F"/>
    <w:rsid w:val="00003ECF"/>
    <w:rsid w:val="0000666D"/>
    <w:rsid w:val="000169B1"/>
    <w:rsid w:val="00026222"/>
    <w:rsid w:val="0003265C"/>
    <w:rsid w:val="00051AE2"/>
    <w:rsid w:val="00052361"/>
    <w:rsid w:val="0005364A"/>
    <w:rsid w:val="0006060F"/>
    <w:rsid w:val="00075C53"/>
    <w:rsid w:val="000777A5"/>
    <w:rsid w:val="00097F86"/>
    <w:rsid w:val="000A6B49"/>
    <w:rsid w:val="000C7A38"/>
    <w:rsid w:val="000C7B01"/>
    <w:rsid w:val="000D2264"/>
    <w:rsid w:val="000D3DB9"/>
    <w:rsid w:val="000D3E5A"/>
    <w:rsid w:val="000E07C2"/>
    <w:rsid w:val="000E22D9"/>
    <w:rsid w:val="000E31F7"/>
    <w:rsid w:val="000F2BE2"/>
    <w:rsid w:val="001011CF"/>
    <w:rsid w:val="00110B92"/>
    <w:rsid w:val="00113814"/>
    <w:rsid w:val="00121ECC"/>
    <w:rsid w:val="00127D33"/>
    <w:rsid w:val="001347E2"/>
    <w:rsid w:val="0013669D"/>
    <w:rsid w:val="0018222D"/>
    <w:rsid w:val="001929CF"/>
    <w:rsid w:val="00197E21"/>
    <w:rsid w:val="001A499B"/>
    <w:rsid w:val="001A5183"/>
    <w:rsid w:val="001A5760"/>
    <w:rsid w:val="001A6329"/>
    <w:rsid w:val="001B1C87"/>
    <w:rsid w:val="001B26CB"/>
    <w:rsid w:val="001B488D"/>
    <w:rsid w:val="001B4B7A"/>
    <w:rsid w:val="001C0230"/>
    <w:rsid w:val="001C2801"/>
    <w:rsid w:val="001C3630"/>
    <w:rsid w:val="001D011E"/>
    <w:rsid w:val="001D301D"/>
    <w:rsid w:val="001E472D"/>
    <w:rsid w:val="001E5803"/>
    <w:rsid w:val="001E700F"/>
    <w:rsid w:val="001F238E"/>
    <w:rsid w:val="001F2D77"/>
    <w:rsid w:val="001F6E4D"/>
    <w:rsid w:val="002009B8"/>
    <w:rsid w:val="00200B1B"/>
    <w:rsid w:val="002057EB"/>
    <w:rsid w:val="00233D6D"/>
    <w:rsid w:val="002435B6"/>
    <w:rsid w:val="00283689"/>
    <w:rsid w:val="00285C08"/>
    <w:rsid w:val="0028703D"/>
    <w:rsid w:val="00291385"/>
    <w:rsid w:val="00296F62"/>
    <w:rsid w:val="002A289B"/>
    <w:rsid w:val="002A34C8"/>
    <w:rsid w:val="002A40A8"/>
    <w:rsid w:val="002B4E51"/>
    <w:rsid w:val="002C17C1"/>
    <w:rsid w:val="002C216F"/>
    <w:rsid w:val="002C32AE"/>
    <w:rsid w:val="002C353E"/>
    <w:rsid w:val="002D7C90"/>
    <w:rsid w:val="002E2A37"/>
    <w:rsid w:val="002E50AE"/>
    <w:rsid w:val="002F15FD"/>
    <w:rsid w:val="002F233C"/>
    <w:rsid w:val="002F7416"/>
    <w:rsid w:val="00304ABE"/>
    <w:rsid w:val="00305DC2"/>
    <w:rsid w:val="00311356"/>
    <w:rsid w:val="00314769"/>
    <w:rsid w:val="003205E7"/>
    <w:rsid w:val="0032158D"/>
    <w:rsid w:val="003267A6"/>
    <w:rsid w:val="00335140"/>
    <w:rsid w:val="00335AC9"/>
    <w:rsid w:val="0033600F"/>
    <w:rsid w:val="00345681"/>
    <w:rsid w:val="00354556"/>
    <w:rsid w:val="00363643"/>
    <w:rsid w:val="00370981"/>
    <w:rsid w:val="0037226D"/>
    <w:rsid w:val="003728C9"/>
    <w:rsid w:val="00380352"/>
    <w:rsid w:val="003911B6"/>
    <w:rsid w:val="00391C99"/>
    <w:rsid w:val="003A391C"/>
    <w:rsid w:val="003A611F"/>
    <w:rsid w:val="003C1B86"/>
    <w:rsid w:val="003E3878"/>
    <w:rsid w:val="0040211B"/>
    <w:rsid w:val="00402E68"/>
    <w:rsid w:val="004048DD"/>
    <w:rsid w:val="00434668"/>
    <w:rsid w:val="00434993"/>
    <w:rsid w:val="00434ED5"/>
    <w:rsid w:val="0044768C"/>
    <w:rsid w:val="00452F40"/>
    <w:rsid w:val="00471F0C"/>
    <w:rsid w:val="0048463B"/>
    <w:rsid w:val="00493019"/>
    <w:rsid w:val="004A59B0"/>
    <w:rsid w:val="004A7EF3"/>
    <w:rsid w:val="004D3C87"/>
    <w:rsid w:val="004E3DD8"/>
    <w:rsid w:val="004E5B6D"/>
    <w:rsid w:val="004E7F25"/>
    <w:rsid w:val="00502C5E"/>
    <w:rsid w:val="00511036"/>
    <w:rsid w:val="00521CC9"/>
    <w:rsid w:val="005256CE"/>
    <w:rsid w:val="005260A5"/>
    <w:rsid w:val="005316E6"/>
    <w:rsid w:val="00534003"/>
    <w:rsid w:val="00541088"/>
    <w:rsid w:val="005505F9"/>
    <w:rsid w:val="005519D9"/>
    <w:rsid w:val="00551F50"/>
    <w:rsid w:val="0055529B"/>
    <w:rsid w:val="0056050B"/>
    <w:rsid w:val="005709F0"/>
    <w:rsid w:val="00582364"/>
    <w:rsid w:val="00583F04"/>
    <w:rsid w:val="00586020"/>
    <w:rsid w:val="00595F5E"/>
    <w:rsid w:val="005C0D62"/>
    <w:rsid w:val="005F08F5"/>
    <w:rsid w:val="005F569C"/>
    <w:rsid w:val="00600FBA"/>
    <w:rsid w:val="00611EF2"/>
    <w:rsid w:val="00621205"/>
    <w:rsid w:val="006247BA"/>
    <w:rsid w:val="00633C10"/>
    <w:rsid w:val="00644DBD"/>
    <w:rsid w:val="00655754"/>
    <w:rsid w:val="00660610"/>
    <w:rsid w:val="00662E37"/>
    <w:rsid w:val="00671A42"/>
    <w:rsid w:val="0067438B"/>
    <w:rsid w:val="006830A9"/>
    <w:rsid w:val="00697568"/>
    <w:rsid w:val="006B0C01"/>
    <w:rsid w:val="006B34CA"/>
    <w:rsid w:val="006B4133"/>
    <w:rsid w:val="006C03B8"/>
    <w:rsid w:val="006C4960"/>
    <w:rsid w:val="006C5280"/>
    <w:rsid w:val="006C58F5"/>
    <w:rsid w:val="006C6B07"/>
    <w:rsid w:val="006D157B"/>
    <w:rsid w:val="006E202D"/>
    <w:rsid w:val="006E2DDC"/>
    <w:rsid w:val="006F608D"/>
    <w:rsid w:val="006F64D4"/>
    <w:rsid w:val="006F6D53"/>
    <w:rsid w:val="006F7F9D"/>
    <w:rsid w:val="00704755"/>
    <w:rsid w:val="00705973"/>
    <w:rsid w:val="0073520C"/>
    <w:rsid w:val="00741861"/>
    <w:rsid w:val="00751D4D"/>
    <w:rsid w:val="00761FFC"/>
    <w:rsid w:val="007761A5"/>
    <w:rsid w:val="00780379"/>
    <w:rsid w:val="0078450B"/>
    <w:rsid w:val="007B7A83"/>
    <w:rsid w:val="007B7AF3"/>
    <w:rsid w:val="007C4D33"/>
    <w:rsid w:val="007D56DD"/>
    <w:rsid w:val="007D65A6"/>
    <w:rsid w:val="007E027B"/>
    <w:rsid w:val="007E7077"/>
    <w:rsid w:val="007F14B2"/>
    <w:rsid w:val="007F24AC"/>
    <w:rsid w:val="007F41E0"/>
    <w:rsid w:val="007F70FB"/>
    <w:rsid w:val="0081036C"/>
    <w:rsid w:val="00813ED9"/>
    <w:rsid w:val="0081588E"/>
    <w:rsid w:val="008423F9"/>
    <w:rsid w:val="008446D8"/>
    <w:rsid w:val="00845E74"/>
    <w:rsid w:val="00850A44"/>
    <w:rsid w:val="00850BEE"/>
    <w:rsid w:val="00850EAA"/>
    <w:rsid w:val="008526B8"/>
    <w:rsid w:val="00854946"/>
    <w:rsid w:val="00886219"/>
    <w:rsid w:val="00894ACE"/>
    <w:rsid w:val="008C129D"/>
    <w:rsid w:val="00915C10"/>
    <w:rsid w:val="0092338B"/>
    <w:rsid w:val="00925936"/>
    <w:rsid w:val="009314A2"/>
    <w:rsid w:val="00953E67"/>
    <w:rsid w:val="00965C99"/>
    <w:rsid w:val="009715E8"/>
    <w:rsid w:val="00974011"/>
    <w:rsid w:val="00974955"/>
    <w:rsid w:val="00977A1C"/>
    <w:rsid w:val="009966A7"/>
    <w:rsid w:val="009A09D3"/>
    <w:rsid w:val="009A217C"/>
    <w:rsid w:val="009A3836"/>
    <w:rsid w:val="009A65EF"/>
    <w:rsid w:val="009A706D"/>
    <w:rsid w:val="009A74E4"/>
    <w:rsid w:val="009A7CEE"/>
    <w:rsid w:val="009A7F1C"/>
    <w:rsid w:val="009B2590"/>
    <w:rsid w:val="009B6C1C"/>
    <w:rsid w:val="009C416A"/>
    <w:rsid w:val="009D06F8"/>
    <w:rsid w:val="009D1FA2"/>
    <w:rsid w:val="009D5340"/>
    <w:rsid w:val="009D7583"/>
    <w:rsid w:val="009E546D"/>
    <w:rsid w:val="009F1D47"/>
    <w:rsid w:val="009F2997"/>
    <w:rsid w:val="009F4A7F"/>
    <w:rsid w:val="009F505D"/>
    <w:rsid w:val="00A02345"/>
    <w:rsid w:val="00A12E15"/>
    <w:rsid w:val="00A21E62"/>
    <w:rsid w:val="00A22BF3"/>
    <w:rsid w:val="00A24A69"/>
    <w:rsid w:val="00A24FBE"/>
    <w:rsid w:val="00A54ECF"/>
    <w:rsid w:val="00A60BCC"/>
    <w:rsid w:val="00A75345"/>
    <w:rsid w:val="00A818E2"/>
    <w:rsid w:val="00A8462C"/>
    <w:rsid w:val="00A8514B"/>
    <w:rsid w:val="00AA12F6"/>
    <w:rsid w:val="00AA7102"/>
    <w:rsid w:val="00AB0A6E"/>
    <w:rsid w:val="00AB3EF7"/>
    <w:rsid w:val="00AC155C"/>
    <w:rsid w:val="00AC2ABE"/>
    <w:rsid w:val="00AC2F03"/>
    <w:rsid w:val="00AC4060"/>
    <w:rsid w:val="00AC557F"/>
    <w:rsid w:val="00AD5DB2"/>
    <w:rsid w:val="00AE0ADB"/>
    <w:rsid w:val="00AE4E31"/>
    <w:rsid w:val="00AE5CEA"/>
    <w:rsid w:val="00AF3CEE"/>
    <w:rsid w:val="00AF58AC"/>
    <w:rsid w:val="00B011BC"/>
    <w:rsid w:val="00B15801"/>
    <w:rsid w:val="00B2151C"/>
    <w:rsid w:val="00B35788"/>
    <w:rsid w:val="00B35B8A"/>
    <w:rsid w:val="00B43521"/>
    <w:rsid w:val="00B44826"/>
    <w:rsid w:val="00B45042"/>
    <w:rsid w:val="00B5548F"/>
    <w:rsid w:val="00B62557"/>
    <w:rsid w:val="00B643C9"/>
    <w:rsid w:val="00B716A6"/>
    <w:rsid w:val="00B8098F"/>
    <w:rsid w:val="00B813EC"/>
    <w:rsid w:val="00B858D2"/>
    <w:rsid w:val="00B901B3"/>
    <w:rsid w:val="00B90283"/>
    <w:rsid w:val="00B90A4B"/>
    <w:rsid w:val="00B94336"/>
    <w:rsid w:val="00B94A62"/>
    <w:rsid w:val="00B966F1"/>
    <w:rsid w:val="00B96D0D"/>
    <w:rsid w:val="00BA6239"/>
    <w:rsid w:val="00BB687B"/>
    <w:rsid w:val="00BC033E"/>
    <w:rsid w:val="00BE65D4"/>
    <w:rsid w:val="00C062C6"/>
    <w:rsid w:val="00C24B23"/>
    <w:rsid w:val="00C31918"/>
    <w:rsid w:val="00C40DBD"/>
    <w:rsid w:val="00C4699F"/>
    <w:rsid w:val="00C55BA4"/>
    <w:rsid w:val="00C77BB6"/>
    <w:rsid w:val="00C8075D"/>
    <w:rsid w:val="00C80A5D"/>
    <w:rsid w:val="00C8148C"/>
    <w:rsid w:val="00C87D8E"/>
    <w:rsid w:val="00C9058F"/>
    <w:rsid w:val="00C96460"/>
    <w:rsid w:val="00CA1EC3"/>
    <w:rsid w:val="00CC1D55"/>
    <w:rsid w:val="00CC4173"/>
    <w:rsid w:val="00CD2DC5"/>
    <w:rsid w:val="00CE49F1"/>
    <w:rsid w:val="00CF1129"/>
    <w:rsid w:val="00D070CB"/>
    <w:rsid w:val="00D25EF3"/>
    <w:rsid w:val="00D36747"/>
    <w:rsid w:val="00D40D69"/>
    <w:rsid w:val="00D51575"/>
    <w:rsid w:val="00D5498B"/>
    <w:rsid w:val="00D566CF"/>
    <w:rsid w:val="00D57F7B"/>
    <w:rsid w:val="00D63F0A"/>
    <w:rsid w:val="00D742EF"/>
    <w:rsid w:val="00D77460"/>
    <w:rsid w:val="00D92042"/>
    <w:rsid w:val="00D924BD"/>
    <w:rsid w:val="00D96369"/>
    <w:rsid w:val="00DA0E77"/>
    <w:rsid w:val="00DC2103"/>
    <w:rsid w:val="00DC3393"/>
    <w:rsid w:val="00DC7774"/>
    <w:rsid w:val="00DC7BF2"/>
    <w:rsid w:val="00DE189E"/>
    <w:rsid w:val="00DF3D64"/>
    <w:rsid w:val="00E06A31"/>
    <w:rsid w:val="00E06B29"/>
    <w:rsid w:val="00E40AD5"/>
    <w:rsid w:val="00E4401E"/>
    <w:rsid w:val="00E605B7"/>
    <w:rsid w:val="00E756E9"/>
    <w:rsid w:val="00E954E9"/>
    <w:rsid w:val="00E95F62"/>
    <w:rsid w:val="00EA1EC8"/>
    <w:rsid w:val="00EA2453"/>
    <w:rsid w:val="00EA4109"/>
    <w:rsid w:val="00EB10EB"/>
    <w:rsid w:val="00EB22FD"/>
    <w:rsid w:val="00EC7EA2"/>
    <w:rsid w:val="00EE3BCC"/>
    <w:rsid w:val="00EE6A64"/>
    <w:rsid w:val="00EF3440"/>
    <w:rsid w:val="00EF4301"/>
    <w:rsid w:val="00EF56BF"/>
    <w:rsid w:val="00F04717"/>
    <w:rsid w:val="00F11F39"/>
    <w:rsid w:val="00F261DA"/>
    <w:rsid w:val="00F31922"/>
    <w:rsid w:val="00F33290"/>
    <w:rsid w:val="00F41A9F"/>
    <w:rsid w:val="00F42DB7"/>
    <w:rsid w:val="00F45DE6"/>
    <w:rsid w:val="00F5325D"/>
    <w:rsid w:val="00F576CF"/>
    <w:rsid w:val="00F7022A"/>
    <w:rsid w:val="00F70E18"/>
    <w:rsid w:val="00F71F01"/>
    <w:rsid w:val="00F72C49"/>
    <w:rsid w:val="00F732D5"/>
    <w:rsid w:val="00F73FFC"/>
    <w:rsid w:val="00F81071"/>
    <w:rsid w:val="00FB34D4"/>
    <w:rsid w:val="00FD32B0"/>
    <w:rsid w:val="00FD4ED6"/>
    <w:rsid w:val="00FF7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4D4"/>
    <w:pPr>
      <w:suppressAutoHyphens/>
      <w:jc w:val="both"/>
    </w:pPr>
    <w:rPr>
      <w:rFonts w:ascii="Garamond" w:hAnsi="Garamond" w:cs="Garamond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rsid w:val="00FB34D4"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hAnsi="Cambria" w:cs="Times New Roman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FB34D4"/>
    <w:pPr>
      <w:keepNext/>
      <w:tabs>
        <w:tab w:val="num" w:pos="0"/>
      </w:tabs>
      <w:spacing w:before="240" w:after="60"/>
      <w:ind w:left="576" w:hanging="576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FB34D4"/>
    <w:pPr>
      <w:tabs>
        <w:tab w:val="num" w:pos="0"/>
      </w:tabs>
      <w:spacing w:before="240" w:after="60"/>
      <w:ind w:left="1008" w:hanging="1008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rsid w:val="00FB34D4"/>
    <w:pPr>
      <w:keepNext/>
      <w:shd w:val="clear" w:color="auto" w:fill="C0C0C0"/>
      <w:tabs>
        <w:tab w:val="num" w:pos="0"/>
      </w:tabs>
      <w:ind w:left="1440" w:hanging="1440"/>
      <w:outlineLvl w:val="7"/>
    </w:pPr>
    <w:rPr>
      <w:rFonts w:ascii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B34D4"/>
    <w:rPr>
      <w:rFonts w:ascii="Wingdings" w:hAnsi="Wingdings"/>
    </w:rPr>
  </w:style>
  <w:style w:type="character" w:customStyle="1" w:styleId="WW8Num4z0">
    <w:name w:val="WW8Num4z0"/>
    <w:rsid w:val="00FB34D4"/>
    <w:rPr>
      <w:rFonts w:ascii="Symbol" w:hAnsi="Symbol"/>
    </w:rPr>
  </w:style>
  <w:style w:type="character" w:customStyle="1" w:styleId="WW8Num4z1">
    <w:name w:val="WW8Num4z1"/>
    <w:rsid w:val="00FB34D4"/>
    <w:rPr>
      <w:rFonts w:ascii="Courier New" w:hAnsi="Courier New"/>
    </w:rPr>
  </w:style>
  <w:style w:type="character" w:customStyle="1" w:styleId="WW8Num4z2">
    <w:name w:val="WW8Num4z2"/>
    <w:rsid w:val="00FB34D4"/>
    <w:rPr>
      <w:rFonts w:ascii="Wingdings" w:hAnsi="Wingdings"/>
    </w:rPr>
  </w:style>
  <w:style w:type="character" w:customStyle="1" w:styleId="WW8Num5z0">
    <w:name w:val="WW8Num5z0"/>
    <w:rsid w:val="00FB34D4"/>
    <w:rPr>
      <w:rFonts w:ascii="Symbol" w:hAnsi="Symbol"/>
    </w:rPr>
  </w:style>
  <w:style w:type="character" w:customStyle="1" w:styleId="WW8Num6z0">
    <w:name w:val="WW8Num6z0"/>
    <w:rsid w:val="00FB34D4"/>
    <w:rPr>
      <w:rFonts w:ascii="Symbol" w:hAnsi="Symbol"/>
    </w:rPr>
  </w:style>
  <w:style w:type="character" w:customStyle="1" w:styleId="Absatz-Standardschriftart">
    <w:name w:val="Absatz-Standardschriftart"/>
    <w:rsid w:val="00FB34D4"/>
  </w:style>
  <w:style w:type="character" w:customStyle="1" w:styleId="WW-Absatz-Standardschriftart">
    <w:name w:val="WW-Absatz-Standardschriftart"/>
    <w:rsid w:val="00FB34D4"/>
  </w:style>
  <w:style w:type="character" w:customStyle="1" w:styleId="WW-DefaultParagraphFont">
    <w:name w:val="WW-Default Paragraph Font"/>
    <w:rsid w:val="00FB34D4"/>
  </w:style>
  <w:style w:type="character" w:customStyle="1" w:styleId="WW-Absatz-Standardschriftart1">
    <w:name w:val="WW-Absatz-Standardschriftart1"/>
    <w:rsid w:val="00FB34D4"/>
  </w:style>
  <w:style w:type="character" w:customStyle="1" w:styleId="WW-Absatz-Standardschriftart11">
    <w:name w:val="WW-Absatz-Standardschriftart11"/>
    <w:rsid w:val="00FB34D4"/>
  </w:style>
  <w:style w:type="character" w:customStyle="1" w:styleId="WW-Absatz-Standardschriftart111">
    <w:name w:val="WW-Absatz-Standardschriftart111"/>
    <w:rsid w:val="00FB34D4"/>
  </w:style>
  <w:style w:type="character" w:customStyle="1" w:styleId="WW-Absatz-Standardschriftart1111">
    <w:name w:val="WW-Absatz-Standardschriftart1111"/>
    <w:rsid w:val="00FB34D4"/>
  </w:style>
  <w:style w:type="character" w:customStyle="1" w:styleId="WW-DefaultParagraphFont1">
    <w:name w:val="WW-Default Paragraph Font1"/>
    <w:rsid w:val="00FB34D4"/>
  </w:style>
  <w:style w:type="character" w:customStyle="1" w:styleId="WW8Num1z0">
    <w:name w:val="WW8Num1z0"/>
    <w:rsid w:val="00FB34D4"/>
    <w:rPr>
      <w:rFonts w:ascii="Wingdings" w:hAnsi="Wingdings"/>
    </w:rPr>
  </w:style>
  <w:style w:type="character" w:customStyle="1" w:styleId="WW8Num5z1">
    <w:name w:val="WW8Num5z1"/>
    <w:rsid w:val="00FB34D4"/>
    <w:rPr>
      <w:rFonts w:ascii="Courier New" w:hAnsi="Courier New"/>
    </w:rPr>
  </w:style>
  <w:style w:type="character" w:customStyle="1" w:styleId="WW8Num5z2">
    <w:name w:val="WW8Num5z2"/>
    <w:rsid w:val="00FB34D4"/>
    <w:rPr>
      <w:rFonts w:ascii="Wingdings" w:hAnsi="Wingdings"/>
    </w:rPr>
  </w:style>
  <w:style w:type="character" w:customStyle="1" w:styleId="WW8Num6z1">
    <w:name w:val="WW8Num6z1"/>
    <w:rsid w:val="00FB34D4"/>
    <w:rPr>
      <w:rFonts w:ascii="Courier New" w:hAnsi="Courier New"/>
    </w:rPr>
  </w:style>
  <w:style w:type="character" w:customStyle="1" w:styleId="WW8Num6z2">
    <w:name w:val="WW8Num6z2"/>
    <w:rsid w:val="00FB34D4"/>
    <w:rPr>
      <w:rFonts w:ascii="Wingdings" w:hAnsi="Wingdings"/>
    </w:rPr>
  </w:style>
  <w:style w:type="character" w:customStyle="1" w:styleId="WW8Num7z0">
    <w:name w:val="WW8Num7z0"/>
    <w:rsid w:val="00FB34D4"/>
    <w:rPr>
      <w:rFonts w:ascii="Symbol" w:hAnsi="Symbol"/>
    </w:rPr>
  </w:style>
  <w:style w:type="character" w:customStyle="1" w:styleId="WW8Num7z1">
    <w:name w:val="WW8Num7z1"/>
    <w:rsid w:val="00FB34D4"/>
    <w:rPr>
      <w:rFonts w:ascii="Courier New" w:hAnsi="Courier New"/>
    </w:rPr>
  </w:style>
  <w:style w:type="character" w:customStyle="1" w:styleId="WW8Num7z2">
    <w:name w:val="WW8Num7z2"/>
    <w:rsid w:val="00FB34D4"/>
    <w:rPr>
      <w:rFonts w:ascii="Wingdings" w:hAnsi="Wingdings"/>
    </w:rPr>
  </w:style>
  <w:style w:type="character" w:customStyle="1" w:styleId="WW8Num8z0">
    <w:name w:val="WW8Num8z0"/>
    <w:rsid w:val="00FB34D4"/>
    <w:rPr>
      <w:rFonts w:ascii="Symbol" w:hAnsi="Symbol"/>
    </w:rPr>
  </w:style>
  <w:style w:type="character" w:customStyle="1" w:styleId="WW8Num8z1">
    <w:name w:val="WW8Num8z1"/>
    <w:rsid w:val="00FB34D4"/>
    <w:rPr>
      <w:rFonts w:ascii="Courier New" w:hAnsi="Courier New"/>
    </w:rPr>
  </w:style>
  <w:style w:type="character" w:customStyle="1" w:styleId="WW8Num8z2">
    <w:name w:val="WW8Num8z2"/>
    <w:rsid w:val="00FB34D4"/>
    <w:rPr>
      <w:rFonts w:ascii="Wingdings" w:hAnsi="Wingdings"/>
    </w:rPr>
  </w:style>
  <w:style w:type="character" w:customStyle="1" w:styleId="WW8Num9z0">
    <w:name w:val="WW8Num9z0"/>
    <w:rsid w:val="00FB34D4"/>
    <w:rPr>
      <w:rFonts w:ascii="Symbol" w:hAnsi="Symbol"/>
    </w:rPr>
  </w:style>
  <w:style w:type="character" w:customStyle="1" w:styleId="WW8Num9z1">
    <w:name w:val="WW8Num9z1"/>
    <w:rsid w:val="00FB34D4"/>
    <w:rPr>
      <w:rFonts w:ascii="Courier New" w:hAnsi="Courier New"/>
    </w:rPr>
  </w:style>
  <w:style w:type="character" w:customStyle="1" w:styleId="WW8Num9z2">
    <w:name w:val="WW8Num9z2"/>
    <w:rsid w:val="00FB34D4"/>
    <w:rPr>
      <w:rFonts w:ascii="Wingdings" w:hAnsi="Wingdings"/>
    </w:rPr>
  </w:style>
  <w:style w:type="character" w:customStyle="1" w:styleId="WW8Num10z0">
    <w:name w:val="WW8Num10z0"/>
    <w:rsid w:val="00FB34D4"/>
    <w:rPr>
      <w:rFonts w:ascii="Symbol" w:hAnsi="Symbol"/>
      <w:sz w:val="20"/>
    </w:rPr>
  </w:style>
  <w:style w:type="character" w:customStyle="1" w:styleId="WW8Num10z1">
    <w:name w:val="WW8Num10z1"/>
    <w:rsid w:val="00FB34D4"/>
    <w:rPr>
      <w:rFonts w:ascii="Courier New" w:hAnsi="Courier New"/>
      <w:sz w:val="20"/>
    </w:rPr>
  </w:style>
  <w:style w:type="character" w:customStyle="1" w:styleId="WW8Num10z2">
    <w:name w:val="WW8Num10z2"/>
    <w:rsid w:val="00FB34D4"/>
    <w:rPr>
      <w:rFonts w:ascii="Wingdings" w:hAnsi="Wingdings"/>
      <w:sz w:val="20"/>
    </w:rPr>
  </w:style>
  <w:style w:type="character" w:customStyle="1" w:styleId="WW8Num11z0">
    <w:name w:val="WW8Num11z0"/>
    <w:rsid w:val="00FB34D4"/>
    <w:rPr>
      <w:rFonts w:ascii="Symbol" w:hAnsi="Symbol"/>
    </w:rPr>
  </w:style>
  <w:style w:type="character" w:customStyle="1" w:styleId="WW8Num11z1">
    <w:name w:val="WW8Num11z1"/>
    <w:rsid w:val="00FB34D4"/>
    <w:rPr>
      <w:rFonts w:ascii="Courier New" w:hAnsi="Courier New"/>
    </w:rPr>
  </w:style>
  <w:style w:type="character" w:customStyle="1" w:styleId="WW8Num11z2">
    <w:name w:val="WW8Num11z2"/>
    <w:rsid w:val="00FB34D4"/>
    <w:rPr>
      <w:rFonts w:ascii="Wingdings" w:hAnsi="Wingdings"/>
    </w:rPr>
  </w:style>
  <w:style w:type="character" w:customStyle="1" w:styleId="WW8Num12z0">
    <w:name w:val="WW8Num12z0"/>
    <w:rsid w:val="00FB34D4"/>
    <w:rPr>
      <w:rFonts w:ascii="Symbol" w:hAnsi="Symbol"/>
    </w:rPr>
  </w:style>
  <w:style w:type="character" w:customStyle="1" w:styleId="WW8Num12z1">
    <w:name w:val="WW8Num12z1"/>
    <w:rsid w:val="00FB34D4"/>
    <w:rPr>
      <w:rFonts w:ascii="Courier New" w:hAnsi="Courier New"/>
    </w:rPr>
  </w:style>
  <w:style w:type="character" w:customStyle="1" w:styleId="WW8Num12z2">
    <w:name w:val="WW8Num12z2"/>
    <w:rsid w:val="00FB34D4"/>
    <w:rPr>
      <w:rFonts w:ascii="Wingdings" w:hAnsi="Wingdings"/>
    </w:rPr>
  </w:style>
  <w:style w:type="character" w:customStyle="1" w:styleId="WW8Num12z4">
    <w:name w:val="WW8Num12z4"/>
    <w:rsid w:val="00FB34D4"/>
    <w:rPr>
      <w:rFonts w:cs="Times New Roman"/>
    </w:rPr>
  </w:style>
  <w:style w:type="character" w:customStyle="1" w:styleId="WW8Num13z0">
    <w:name w:val="WW8Num13z0"/>
    <w:rsid w:val="00FB34D4"/>
    <w:rPr>
      <w:rFonts w:ascii="Symbol" w:hAnsi="Symbol"/>
    </w:rPr>
  </w:style>
  <w:style w:type="character" w:customStyle="1" w:styleId="WW8Num13z1">
    <w:name w:val="WW8Num13z1"/>
    <w:rsid w:val="00FB34D4"/>
    <w:rPr>
      <w:rFonts w:ascii="Courier New" w:hAnsi="Courier New"/>
    </w:rPr>
  </w:style>
  <w:style w:type="character" w:customStyle="1" w:styleId="WW8Num13z2">
    <w:name w:val="WW8Num13z2"/>
    <w:rsid w:val="00FB34D4"/>
    <w:rPr>
      <w:rFonts w:ascii="Wingdings" w:hAnsi="Wingdings"/>
    </w:rPr>
  </w:style>
  <w:style w:type="character" w:customStyle="1" w:styleId="WW8Num14z0">
    <w:name w:val="WW8Num14z0"/>
    <w:rsid w:val="00FB34D4"/>
    <w:rPr>
      <w:rFonts w:ascii="Symbol" w:hAnsi="Symbol"/>
    </w:rPr>
  </w:style>
  <w:style w:type="character" w:customStyle="1" w:styleId="WW8Num14z1">
    <w:name w:val="WW8Num14z1"/>
    <w:rsid w:val="00FB34D4"/>
    <w:rPr>
      <w:rFonts w:ascii="Courier New" w:hAnsi="Courier New"/>
    </w:rPr>
  </w:style>
  <w:style w:type="character" w:customStyle="1" w:styleId="WW8Num14z2">
    <w:name w:val="WW8Num14z2"/>
    <w:rsid w:val="00FB34D4"/>
    <w:rPr>
      <w:rFonts w:ascii="Wingdings" w:hAnsi="Wingdings"/>
    </w:rPr>
  </w:style>
  <w:style w:type="character" w:customStyle="1" w:styleId="WW8Num15z0">
    <w:name w:val="WW8Num15z0"/>
    <w:rsid w:val="00FB34D4"/>
    <w:rPr>
      <w:rFonts w:ascii="Symbol" w:hAnsi="Symbol"/>
    </w:rPr>
  </w:style>
  <w:style w:type="character" w:customStyle="1" w:styleId="WW8Num15z1">
    <w:name w:val="WW8Num15z1"/>
    <w:rsid w:val="00FB34D4"/>
    <w:rPr>
      <w:rFonts w:ascii="Courier New" w:hAnsi="Courier New"/>
    </w:rPr>
  </w:style>
  <w:style w:type="character" w:customStyle="1" w:styleId="WW8Num15z2">
    <w:name w:val="WW8Num15z2"/>
    <w:rsid w:val="00FB34D4"/>
    <w:rPr>
      <w:rFonts w:ascii="Wingdings" w:hAnsi="Wingdings"/>
    </w:rPr>
  </w:style>
  <w:style w:type="character" w:customStyle="1" w:styleId="WW8Num16z0">
    <w:name w:val="WW8Num16z0"/>
    <w:rsid w:val="00FB34D4"/>
    <w:rPr>
      <w:rFonts w:ascii="Symbol" w:hAnsi="Symbol"/>
    </w:rPr>
  </w:style>
  <w:style w:type="character" w:customStyle="1" w:styleId="WW8Num16z1">
    <w:name w:val="WW8Num16z1"/>
    <w:rsid w:val="00FB34D4"/>
    <w:rPr>
      <w:rFonts w:ascii="Courier New" w:hAnsi="Courier New"/>
    </w:rPr>
  </w:style>
  <w:style w:type="character" w:customStyle="1" w:styleId="WW8Num16z2">
    <w:name w:val="WW8Num16z2"/>
    <w:rsid w:val="00FB34D4"/>
    <w:rPr>
      <w:rFonts w:ascii="Wingdings" w:hAnsi="Wingdings"/>
    </w:rPr>
  </w:style>
  <w:style w:type="character" w:customStyle="1" w:styleId="WW8Num17z0">
    <w:name w:val="WW8Num17z0"/>
    <w:rsid w:val="00FB34D4"/>
    <w:rPr>
      <w:rFonts w:ascii="Symbol" w:hAnsi="Symbol"/>
    </w:rPr>
  </w:style>
  <w:style w:type="character" w:customStyle="1" w:styleId="WW8Num17z1">
    <w:name w:val="WW8Num17z1"/>
    <w:rsid w:val="00FB34D4"/>
    <w:rPr>
      <w:rFonts w:ascii="Courier New" w:hAnsi="Courier New"/>
    </w:rPr>
  </w:style>
  <w:style w:type="character" w:customStyle="1" w:styleId="WW8Num17z2">
    <w:name w:val="WW8Num17z2"/>
    <w:rsid w:val="00FB34D4"/>
    <w:rPr>
      <w:rFonts w:ascii="Wingdings" w:hAnsi="Wingdings"/>
    </w:rPr>
  </w:style>
  <w:style w:type="character" w:customStyle="1" w:styleId="WW8Num18z0">
    <w:name w:val="WW8Num18z0"/>
    <w:rsid w:val="00FB34D4"/>
    <w:rPr>
      <w:rFonts w:ascii="Symbol" w:hAnsi="Symbol"/>
    </w:rPr>
  </w:style>
  <w:style w:type="character" w:customStyle="1" w:styleId="WW8Num18z1">
    <w:name w:val="WW8Num18z1"/>
    <w:rsid w:val="00FB34D4"/>
    <w:rPr>
      <w:rFonts w:ascii="Courier New" w:hAnsi="Courier New"/>
    </w:rPr>
  </w:style>
  <w:style w:type="character" w:customStyle="1" w:styleId="WW8Num18z2">
    <w:name w:val="WW8Num18z2"/>
    <w:rsid w:val="00FB34D4"/>
    <w:rPr>
      <w:rFonts w:ascii="Wingdings" w:hAnsi="Wingdings"/>
    </w:rPr>
  </w:style>
  <w:style w:type="character" w:customStyle="1" w:styleId="WW8Num19z0">
    <w:name w:val="WW8Num19z0"/>
    <w:rsid w:val="00FB34D4"/>
    <w:rPr>
      <w:rFonts w:ascii="Symbol" w:hAnsi="Symbol"/>
    </w:rPr>
  </w:style>
  <w:style w:type="character" w:customStyle="1" w:styleId="WW8Num19z1">
    <w:name w:val="WW8Num19z1"/>
    <w:rsid w:val="00FB34D4"/>
    <w:rPr>
      <w:rFonts w:ascii="Courier New" w:hAnsi="Courier New"/>
    </w:rPr>
  </w:style>
  <w:style w:type="character" w:customStyle="1" w:styleId="WW8Num19z2">
    <w:name w:val="WW8Num19z2"/>
    <w:rsid w:val="00FB34D4"/>
    <w:rPr>
      <w:rFonts w:ascii="Wingdings" w:hAnsi="Wingdings"/>
    </w:rPr>
  </w:style>
  <w:style w:type="character" w:customStyle="1" w:styleId="WW8Num20z0">
    <w:name w:val="WW8Num20z0"/>
    <w:rsid w:val="00FB34D4"/>
    <w:rPr>
      <w:rFonts w:ascii="Symbol" w:hAnsi="Symbol"/>
    </w:rPr>
  </w:style>
  <w:style w:type="character" w:customStyle="1" w:styleId="WW8Num20z1">
    <w:name w:val="WW8Num20z1"/>
    <w:rsid w:val="00FB34D4"/>
    <w:rPr>
      <w:rFonts w:ascii="Courier New" w:hAnsi="Courier New"/>
    </w:rPr>
  </w:style>
  <w:style w:type="character" w:customStyle="1" w:styleId="WW8Num20z2">
    <w:name w:val="WW8Num20z2"/>
    <w:rsid w:val="00FB34D4"/>
    <w:rPr>
      <w:rFonts w:ascii="Wingdings" w:hAnsi="Wingdings"/>
    </w:rPr>
  </w:style>
  <w:style w:type="character" w:customStyle="1" w:styleId="WW-DefaultParagraphFont11">
    <w:name w:val="WW-Default Paragraph Font11"/>
    <w:rsid w:val="00FB34D4"/>
  </w:style>
  <w:style w:type="character" w:customStyle="1" w:styleId="Heading8Char">
    <w:name w:val="Heading 8 Char"/>
    <w:basedOn w:val="WW-DefaultParagraphFont11"/>
    <w:rsid w:val="00FB34D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BodyTextChar">
    <w:name w:val="Body Text Char"/>
    <w:basedOn w:val="WW-DefaultParagraphFont11"/>
    <w:rsid w:val="00FB34D4"/>
    <w:rPr>
      <w:rFonts w:ascii="Garamond" w:hAnsi="Garamond" w:cs="Garamond"/>
    </w:rPr>
  </w:style>
  <w:style w:type="character" w:customStyle="1" w:styleId="CharChar">
    <w:name w:val="Char Char"/>
    <w:basedOn w:val="WW-DefaultParagraphFont11"/>
    <w:rsid w:val="00FB34D4"/>
    <w:rPr>
      <w:rFonts w:ascii="Garamond" w:hAnsi="Garamond" w:cs="Garamond"/>
      <w:sz w:val="22"/>
      <w:szCs w:val="22"/>
      <w:lang w:val="en-US"/>
    </w:rPr>
  </w:style>
  <w:style w:type="character" w:customStyle="1" w:styleId="HeadingBaseChar">
    <w:name w:val="Heading Base Char"/>
    <w:basedOn w:val="CharChar"/>
    <w:rsid w:val="00FB34D4"/>
    <w:rPr>
      <w:rFonts w:ascii="Garamond" w:hAnsi="Garamond" w:cs="Garamond"/>
      <w:caps/>
      <w:sz w:val="22"/>
      <w:szCs w:val="22"/>
      <w:lang w:val="en-US"/>
    </w:rPr>
  </w:style>
  <w:style w:type="character" w:styleId="Hyperlink">
    <w:name w:val="Hyperlink"/>
    <w:basedOn w:val="WW-DefaultParagraphFont11"/>
    <w:rsid w:val="00FB34D4"/>
    <w:rPr>
      <w:rFonts w:cs="Times New Roman"/>
      <w:color w:val="0000FF"/>
      <w:u w:val="single"/>
    </w:rPr>
  </w:style>
  <w:style w:type="character" w:customStyle="1" w:styleId="HTMLPreformattedChar">
    <w:name w:val="HTML Preformatted Char"/>
    <w:basedOn w:val="WW-DefaultParagraphFont11"/>
    <w:rsid w:val="00FB34D4"/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basedOn w:val="WW-DefaultParagraphFont11"/>
    <w:rsid w:val="00FB34D4"/>
    <w:rPr>
      <w:rFonts w:ascii="Garamond" w:hAnsi="Garamond" w:cs="Garamond"/>
    </w:rPr>
  </w:style>
  <w:style w:type="character" w:customStyle="1" w:styleId="FooterChar">
    <w:name w:val="Footer Char"/>
    <w:basedOn w:val="WW-DefaultParagraphFont11"/>
    <w:rsid w:val="00FB34D4"/>
    <w:rPr>
      <w:rFonts w:ascii="Garamond" w:hAnsi="Garamond" w:cs="Garamond"/>
    </w:rPr>
  </w:style>
  <w:style w:type="character" w:customStyle="1" w:styleId="BodyTextIndentChar">
    <w:name w:val="Body Text Indent Char"/>
    <w:basedOn w:val="WW-DefaultParagraphFont11"/>
    <w:rsid w:val="00FB34D4"/>
    <w:rPr>
      <w:rFonts w:ascii="Garamond" w:hAnsi="Garamond" w:cs="Garamond"/>
    </w:rPr>
  </w:style>
  <w:style w:type="character" w:customStyle="1" w:styleId="SubtitleChar">
    <w:name w:val="Subtitle Char"/>
    <w:basedOn w:val="WW-DefaultParagraphFont11"/>
    <w:rsid w:val="00FB34D4"/>
    <w:rPr>
      <w:rFonts w:ascii="Cambria" w:eastAsia="Times New Roman" w:hAnsi="Cambria" w:cs="Times New Roman"/>
      <w:sz w:val="24"/>
      <w:szCs w:val="24"/>
    </w:rPr>
  </w:style>
  <w:style w:type="character" w:customStyle="1" w:styleId="Heading1Char">
    <w:name w:val="Heading 1 Char"/>
    <w:basedOn w:val="WW-DefaultParagraphFont11"/>
    <w:rsid w:val="00FB34D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basedOn w:val="WW-DefaultParagraphFont11"/>
    <w:qFormat/>
    <w:rsid w:val="00FB34D4"/>
    <w:rPr>
      <w:b/>
      <w:bCs/>
    </w:rPr>
  </w:style>
  <w:style w:type="character" w:customStyle="1" w:styleId="Heading2Char">
    <w:name w:val="Heading 2 Char"/>
    <w:basedOn w:val="WW-DefaultParagraphFont11"/>
    <w:rsid w:val="00FB34D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WW-DefaultParagraphFont11"/>
    <w:rsid w:val="00FB34D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leChar">
    <w:name w:val="Title Char"/>
    <w:basedOn w:val="WW-DefaultParagraphFont11"/>
    <w:rsid w:val="00FB34D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BalloonTextChar">
    <w:name w:val="Balloon Text Char"/>
    <w:basedOn w:val="WW-DefaultParagraphFont11"/>
    <w:rsid w:val="00FB34D4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WW-DefaultParagraphFont11"/>
    <w:rsid w:val="00FB34D4"/>
    <w:rPr>
      <w:sz w:val="16"/>
      <w:szCs w:val="16"/>
    </w:rPr>
  </w:style>
  <w:style w:type="character" w:customStyle="1" w:styleId="apple-style-span">
    <w:name w:val="apple-style-span"/>
    <w:basedOn w:val="WW-DefaultParagraphFont11"/>
    <w:rsid w:val="00FB34D4"/>
  </w:style>
  <w:style w:type="character" w:styleId="BookTitle">
    <w:name w:val="Book Title"/>
    <w:basedOn w:val="DefaultParagraphFont"/>
    <w:qFormat/>
    <w:rsid w:val="00FB34D4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rsid w:val="00FB34D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FB34D4"/>
    <w:pPr>
      <w:spacing w:after="220" w:line="240" w:lineRule="atLeast"/>
    </w:pPr>
  </w:style>
  <w:style w:type="paragraph" w:styleId="List">
    <w:name w:val="List"/>
    <w:basedOn w:val="BodyText"/>
    <w:rsid w:val="00FB34D4"/>
    <w:rPr>
      <w:rFonts w:cs="Tahoma"/>
    </w:rPr>
  </w:style>
  <w:style w:type="paragraph" w:styleId="Caption">
    <w:name w:val="caption"/>
    <w:basedOn w:val="Normal"/>
    <w:qFormat/>
    <w:rsid w:val="00FB34D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FB34D4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rsid w:val="00FB34D4"/>
    <w:pPr>
      <w:keepNext/>
      <w:keepLines/>
      <w:spacing w:before="240" w:after="240"/>
    </w:pPr>
    <w:rPr>
      <w:caps/>
    </w:rPr>
  </w:style>
  <w:style w:type="paragraph" w:customStyle="1" w:styleId="SectionTitle">
    <w:name w:val="Section Title"/>
    <w:basedOn w:val="Normal"/>
    <w:next w:val="Objective"/>
    <w:rsid w:val="00FB34D4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FB34D4"/>
    <w:pPr>
      <w:spacing w:before="60" w:after="220" w:line="220" w:lineRule="atLeast"/>
    </w:pPr>
  </w:style>
  <w:style w:type="paragraph" w:customStyle="1" w:styleId="Address1">
    <w:name w:val="Address 1"/>
    <w:basedOn w:val="Normal"/>
    <w:rsid w:val="00FB34D4"/>
    <w:pPr>
      <w:spacing w:line="160" w:lineRule="atLeast"/>
      <w:jc w:val="center"/>
    </w:pPr>
    <w:rPr>
      <w:caps/>
      <w:spacing w:val="30"/>
      <w:sz w:val="15"/>
      <w:szCs w:val="15"/>
    </w:rPr>
  </w:style>
  <w:style w:type="paragraph" w:customStyle="1" w:styleId="Address2">
    <w:name w:val="Address 2"/>
    <w:basedOn w:val="Normal"/>
    <w:rsid w:val="00FB34D4"/>
    <w:pPr>
      <w:spacing w:line="160" w:lineRule="atLeast"/>
      <w:jc w:val="center"/>
    </w:pPr>
    <w:rPr>
      <w:caps/>
      <w:spacing w:val="30"/>
      <w:sz w:val="15"/>
      <w:szCs w:val="15"/>
    </w:rPr>
  </w:style>
  <w:style w:type="paragraph" w:customStyle="1" w:styleId="WW-Default">
    <w:name w:val="WW-Default"/>
    <w:rsid w:val="00FB34D4"/>
    <w:pPr>
      <w:suppressAutoHyphens/>
      <w:autoSpaceDE w:val="0"/>
    </w:pPr>
    <w:rPr>
      <w:rFonts w:ascii="Garamond" w:eastAsia="Arial" w:hAnsi="Garamond" w:cs="Garamond"/>
      <w:color w:val="000000"/>
      <w:sz w:val="24"/>
      <w:szCs w:val="24"/>
      <w:lang w:eastAsia="ar-SA"/>
    </w:rPr>
  </w:style>
  <w:style w:type="paragraph" w:styleId="HTMLPreformatted">
    <w:name w:val="HTML Preformatted"/>
    <w:basedOn w:val="Normal"/>
    <w:rsid w:val="00FB3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rsid w:val="00FB34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34D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FB34D4"/>
    <w:pPr>
      <w:spacing w:after="120"/>
      <w:ind w:left="360"/>
    </w:pPr>
  </w:style>
  <w:style w:type="paragraph" w:customStyle="1" w:styleId="Achievement">
    <w:name w:val="Achievement"/>
    <w:basedOn w:val="Normal"/>
    <w:rsid w:val="00FB34D4"/>
    <w:pPr>
      <w:tabs>
        <w:tab w:val="num" w:pos="720"/>
      </w:tabs>
      <w:spacing w:after="60" w:line="220" w:lineRule="atLeast"/>
      <w:ind w:left="720" w:hanging="360"/>
    </w:pPr>
    <w:rPr>
      <w:rFonts w:ascii="Arial" w:hAnsi="Arial" w:cs="Times New Roman"/>
      <w:spacing w:val="-5"/>
      <w:sz w:val="20"/>
      <w:szCs w:val="20"/>
    </w:rPr>
  </w:style>
  <w:style w:type="paragraph" w:styleId="Subtitle">
    <w:name w:val="Subtitle"/>
    <w:basedOn w:val="Normal"/>
    <w:next w:val="Normal"/>
    <w:qFormat/>
    <w:rsid w:val="00FB34D4"/>
    <w:pPr>
      <w:spacing w:after="60"/>
      <w:jc w:val="center"/>
    </w:pPr>
    <w:rPr>
      <w:rFonts w:ascii="Cambria" w:hAnsi="Cambria" w:cs="Times New Roman"/>
      <w:sz w:val="24"/>
      <w:szCs w:val="24"/>
    </w:rPr>
  </w:style>
  <w:style w:type="paragraph" w:styleId="Title">
    <w:name w:val="Title"/>
    <w:basedOn w:val="Normal"/>
    <w:next w:val="Normal"/>
    <w:qFormat/>
    <w:rsid w:val="00FB34D4"/>
    <w:pPr>
      <w:spacing w:before="240" w:after="60"/>
      <w:jc w:val="center"/>
    </w:pPr>
    <w:rPr>
      <w:rFonts w:ascii="Cambria" w:hAnsi="Cambria" w:cs="Times New Roman"/>
      <w:b/>
      <w:bCs/>
      <w:kern w:val="1"/>
      <w:sz w:val="32"/>
      <w:szCs w:val="32"/>
    </w:rPr>
  </w:style>
  <w:style w:type="paragraph" w:styleId="NoSpacing">
    <w:name w:val="No Spacing"/>
    <w:qFormat/>
    <w:rsid w:val="00FB34D4"/>
    <w:pPr>
      <w:suppressAutoHyphens/>
      <w:jc w:val="both"/>
    </w:pPr>
    <w:rPr>
      <w:rFonts w:ascii="Garamond" w:eastAsia="Arial" w:hAnsi="Garamond" w:cs="Garamond"/>
      <w:sz w:val="22"/>
      <w:szCs w:val="22"/>
      <w:lang w:eastAsia="ar-SA"/>
    </w:rPr>
  </w:style>
  <w:style w:type="paragraph" w:styleId="BalloonText">
    <w:name w:val="Balloon Text"/>
    <w:basedOn w:val="Normal"/>
    <w:rsid w:val="00FB34D4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FB34D4"/>
    <w:pPr>
      <w:spacing w:after="120"/>
      <w:jc w:val="left"/>
    </w:pPr>
    <w:rPr>
      <w:rFonts w:ascii="Times New Roman" w:hAnsi="Times New Roman" w:cs="Times New Roman"/>
      <w:sz w:val="16"/>
      <w:szCs w:val="16"/>
    </w:rPr>
  </w:style>
  <w:style w:type="paragraph" w:customStyle="1" w:styleId="TableContents">
    <w:name w:val="Table Contents"/>
    <w:basedOn w:val="Normal"/>
    <w:rsid w:val="00FB34D4"/>
    <w:pPr>
      <w:suppressLineNumbers/>
    </w:pPr>
  </w:style>
  <w:style w:type="paragraph" w:customStyle="1" w:styleId="TableHeading">
    <w:name w:val="Table Heading"/>
    <w:basedOn w:val="TableContents"/>
    <w:rsid w:val="00FB34D4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B34D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4D4"/>
    <w:pPr>
      <w:suppressAutoHyphens/>
      <w:jc w:val="both"/>
    </w:pPr>
    <w:rPr>
      <w:rFonts w:ascii="Garamond" w:hAnsi="Garamond" w:cs="Garamond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rsid w:val="00FB34D4"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hAnsi="Cambria" w:cs="Times New Roman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FB34D4"/>
    <w:pPr>
      <w:keepNext/>
      <w:tabs>
        <w:tab w:val="num" w:pos="0"/>
      </w:tabs>
      <w:spacing w:before="240" w:after="60"/>
      <w:ind w:left="576" w:hanging="576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FB34D4"/>
    <w:pPr>
      <w:tabs>
        <w:tab w:val="num" w:pos="0"/>
      </w:tabs>
      <w:spacing w:before="240" w:after="60"/>
      <w:ind w:left="1008" w:hanging="1008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rsid w:val="00FB34D4"/>
    <w:pPr>
      <w:keepNext/>
      <w:shd w:val="clear" w:color="auto" w:fill="C0C0C0"/>
      <w:tabs>
        <w:tab w:val="num" w:pos="0"/>
      </w:tabs>
      <w:ind w:left="1440" w:hanging="1440"/>
      <w:outlineLvl w:val="7"/>
    </w:pPr>
    <w:rPr>
      <w:rFonts w:ascii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B34D4"/>
    <w:rPr>
      <w:rFonts w:ascii="Wingdings" w:hAnsi="Wingdings"/>
    </w:rPr>
  </w:style>
  <w:style w:type="character" w:customStyle="1" w:styleId="WW8Num4z0">
    <w:name w:val="WW8Num4z0"/>
    <w:rsid w:val="00FB34D4"/>
    <w:rPr>
      <w:rFonts w:ascii="Symbol" w:hAnsi="Symbol"/>
    </w:rPr>
  </w:style>
  <w:style w:type="character" w:customStyle="1" w:styleId="WW8Num4z1">
    <w:name w:val="WW8Num4z1"/>
    <w:rsid w:val="00FB34D4"/>
    <w:rPr>
      <w:rFonts w:ascii="Courier New" w:hAnsi="Courier New"/>
    </w:rPr>
  </w:style>
  <w:style w:type="character" w:customStyle="1" w:styleId="WW8Num4z2">
    <w:name w:val="WW8Num4z2"/>
    <w:rsid w:val="00FB34D4"/>
    <w:rPr>
      <w:rFonts w:ascii="Wingdings" w:hAnsi="Wingdings"/>
    </w:rPr>
  </w:style>
  <w:style w:type="character" w:customStyle="1" w:styleId="WW8Num5z0">
    <w:name w:val="WW8Num5z0"/>
    <w:rsid w:val="00FB34D4"/>
    <w:rPr>
      <w:rFonts w:ascii="Symbol" w:hAnsi="Symbol"/>
    </w:rPr>
  </w:style>
  <w:style w:type="character" w:customStyle="1" w:styleId="WW8Num6z0">
    <w:name w:val="WW8Num6z0"/>
    <w:rsid w:val="00FB34D4"/>
    <w:rPr>
      <w:rFonts w:ascii="Symbol" w:hAnsi="Symbol"/>
    </w:rPr>
  </w:style>
  <w:style w:type="character" w:customStyle="1" w:styleId="Absatz-Standardschriftart">
    <w:name w:val="Absatz-Standardschriftart"/>
    <w:rsid w:val="00FB34D4"/>
  </w:style>
  <w:style w:type="character" w:customStyle="1" w:styleId="WW-Absatz-Standardschriftart">
    <w:name w:val="WW-Absatz-Standardschriftart"/>
    <w:rsid w:val="00FB34D4"/>
  </w:style>
  <w:style w:type="character" w:customStyle="1" w:styleId="WW-DefaultParagraphFont">
    <w:name w:val="WW-Default Paragraph Font"/>
    <w:rsid w:val="00FB34D4"/>
  </w:style>
  <w:style w:type="character" w:customStyle="1" w:styleId="WW-Absatz-Standardschriftart1">
    <w:name w:val="WW-Absatz-Standardschriftart1"/>
    <w:rsid w:val="00FB34D4"/>
  </w:style>
  <w:style w:type="character" w:customStyle="1" w:styleId="WW-Absatz-Standardschriftart11">
    <w:name w:val="WW-Absatz-Standardschriftart11"/>
    <w:rsid w:val="00FB34D4"/>
  </w:style>
  <w:style w:type="character" w:customStyle="1" w:styleId="WW-Absatz-Standardschriftart111">
    <w:name w:val="WW-Absatz-Standardschriftart111"/>
    <w:rsid w:val="00FB34D4"/>
  </w:style>
  <w:style w:type="character" w:customStyle="1" w:styleId="WW-Absatz-Standardschriftart1111">
    <w:name w:val="WW-Absatz-Standardschriftart1111"/>
    <w:rsid w:val="00FB34D4"/>
  </w:style>
  <w:style w:type="character" w:customStyle="1" w:styleId="WW-DefaultParagraphFont1">
    <w:name w:val="WW-Default Paragraph Font1"/>
    <w:rsid w:val="00FB34D4"/>
  </w:style>
  <w:style w:type="character" w:customStyle="1" w:styleId="WW8Num1z0">
    <w:name w:val="WW8Num1z0"/>
    <w:rsid w:val="00FB34D4"/>
    <w:rPr>
      <w:rFonts w:ascii="Wingdings" w:hAnsi="Wingdings"/>
    </w:rPr>
  </w:style>
  <w:style w:type="character" w:customStyle="1" w:styleId="WW8Num5z1">
    <w:name w:val="WW8Num5z1"/>
    <w:rsid w:val="00FB34D4"/>
    <w:rPr>
      <w:rFonts w:ascii="Courier New" w:hAnsi="Courier New"/>
    </w:rPr>
  </w:style>
  <w:style w:type="character" w:customStyle="1" w:styleId="WW8Num5z2">
    <w:name w:val="WW8Num5z2"/>
    <w:rsid w:val="00FB34D4"/>
    <w:rPr>
      <w:rFonts w:ascii="Wingdings" w:hAnsi="Wingdings"/>
    </w:rPr>
  </w:style>
  <w:style w:type="character" w:customStyle="1" w:styleId="WW8Num6z1">
    <w:name w:val="WW8Num6z1"/>
    <w:rsid w:val="00FB34D4"/>
    <w:rPr>
      <w:rFonts w:ascii="Courier New" w:hAnsi="Courier New"/>
    </w:rPr>
  </w:style>
  <w:style w:type="character" w:customStyle="1" w:styleId="WW8Num6z2">
    <w:name w:val="WW8Num6z2"/>
    <w:rsid w:val="00FB34D4"/>
    <w:rPr>
      <w:rFonts w:ascii="Wingdings" w:hAnsi="Wingdings"/>
    </w:rPr>
  </w:style>
  <w:style w:type="character" w:customStyle="1" w:styleId="WW8Num7z0">
    <w:name w:val="WW8Num7z0"/>
    <w:rsid w:val="00FB34D4"/>
    <w:rPr>
      <w:rFonts w:ascii="Symbol" w:hAnsi="Symbol"/>
    </w:rPr>
  </w:style>
  <w:style w:type="character" w:customStyle="1" w:styleId="WW8Num7z1">
    <w:name w:val="WW8Num7z1"/>
    <w:rsid w:val="00FB34D4"/>
    <w:rPr>
      <w:rFonts w:ascii="Courier New" w:hAnsi="Courier New"/>
    </w:rPr>
  </w:style>
  <w:style w:type="character" w:customStyle="1" w:styleId="WW8Num7z2">
    <w:name w:val="WW8Num7z2"/>
    <w:rsid w:val="00FB34D4"/>
    <w:rPr>
      <w:rFonts w:ascii="Wingdings" w:hAnsi="Wingdings"/>
    </w:rPr>
  </w:style>
  <w:style w:type="character" w:customStyle="1" w:styleId="WW8Num8z0">
    <w:name w:val="WW8Num8z0"/>
    <w:rsid w:val="00FB34D4"/>
    <w:rPr>
      <w:rFonts w:ascii="Symbol" w:hAnsi="Symbol"/>
    </w:rPr>
  </w:style>
  <w:style w:type="character" w:customStyle="1" w:styleId="WW8Num8z1">
    <w:name w:val="WW8Num8z1"/>
    <w:rsid w:val="00FB34D4"/>
    <w:rPr>
      <w:rFonts w:ascii="Courier New" w:hAnsi="Courier New"/>
    </w:rPr>
  </w:style>
  <w:style w:type="character" w:customStyle="1" w:styleId="WW8Num8z2">
    <w:name w:val="WW8Num8z2"/>
    <w:rsid w:val="00FB34D4"/>
    <w:rPr>
      <w:rFonts w:ascii="Wingdings" w:hAnsi="Wingdings"/>
    </w:rPr>
  </w:style>
  <w:style w:type="character" w:customStyle="1" w:styleId="WW8Num9z0">
    <w:name w:val="WW8Num9z0"/>
    <w:rsid w:val="00FB34D4"/>
    <w:rPr>
      <w:rFonts w:ascii="Symbol" w:hAnsi="Symbol"/>
    </w:rPr>
  </w:style>
  <w:style w:type="character" w:customStyle="1" w:styleId="WW8Num9z1">
    <w:name w:val="WW8Num9z1"/>
    <w:rsid w:val="00FB34D4"/>
    <w:rPr>
      <w:rFonts w:ascii="Courier New" w:hAnsi="Courier New"/>
    </w:rPr>
  </w:style>
  <w:style w:type="character" w:customStyle="1" w:styleId="WW8Num9z2">
    <w:name w:val="WW8Num9z2"/>
    <w:rsid w:val="00FB34D4"/>
    <w:rPr>
      <w:rFonts w:ascii="Wingdings" w:hAnsi="Wingdings"/>
    </w:rPr>
  </w:style>
  <w:style w:type="character" w:customStyle="1" w:styleId="WW8Num10z0">
    <w:name w:val="WW8Num10z0"/>
    <w:rsid w:val="00FB34D4"/>
    <w:rPr>
      <w:rFonts w:ascii="Symbol" w:hAnsi="Symbol"/>
      <w:sz w:val="20"/>
    </w:rPr>
  </w:style>
  <w:style w:type="character" w:customStyle="1" w:styleId="WW8Num10z1">
    <w:name w:val="WW8Num10z1"/>
    <w:rsid w:val="00FB34D4"/>
    <w:rPr>
      <w:rFonts w:ascii="Courier New" w:hAnsi="Courier New"/>
      <w:sz w:val="20"/>
    </w:rPr>
  </w:style>
  <w:style w:type="character" w:customStyle="1" w:styleId="WW8Num10z2">
    <w:name w:val="WW8Num10z2"/>
    <w:rsid w:val="00FB34D4"/>
    <w:rPr>
      <w:rFonts w:ascii="Wingdings" w:hAnsi="Wingdings"/>
      <w:sz w:val="20"/>
    </w:rPr>
  </w:style>
  <w:style w:type="character" w:customStyle="1" w:styleId="WW8Num11z0">
    <w:name w:val="WW8Num11z0"/>
    <w:rsid w:val="00FB34D4"/>
    <w:rPr>
      <w:rFonts w:ascii="Symbol" w:hAnsi="Symbol"/>
    </w:rPr>
  </w:style>
  <w:style w:type="character" w:customStyle="1" w:styleId="WW8Num11z1">
    <w:name w:val="WW8Num11z1"/>
    <w:rsid w:val="00FB34D4"/>
    <w:rPr>
      <w:rFonts w:ascii="Courier New" w:hAnsi="Courier New"/>
    </w:rPr>
  </w:style>
  <w:style w:type="character" w:customStyle="1" w:styleId="WW8Num11z2">
    <w:name w:val="WW8Num11z2"/>
    <w:rsid w:val="00FB34D4"/>
    <w:rPr>
      <w:rFonts w:ascii="Wingdings" w:hAnsi="Wingdings"/>
    </w:rPr>
  </w:style>
  <w:style w:type="character" w:customStyle="1" w:styleId="WW8Num12z0">
    <w:name w:val="WW8Num12z0"/>
    <w:rsid w:val="00FB34D4"/>
    <w:rPr>
      <w:rFonts w:ascii="Symbol" w:hAnsi="Symbol"/>
    </w:rPr>
  </w:style>
  <w:style w:type="character" w:customStyle="1" w:styleId="WW8Num12z1">
    <w:name w:val="WW8Num12z1"/>
    <w:rsid w:val="00FB34D4"/>
    <w:rPr>
      <w:rFonts w:ascii="Courier New" w:hAnsi="Courier New"/>
    </w:rPr>
  </w:style>
  <w:style w:type="character" w:customStyle="1" w:styleId="WW8Num12z2">
    <w:name w:val="WW8Num12z2"/>
    <w:rsid w:val="00FB34D4"/>
    <w:rPr>
      <w:rFonts w:ascii="Wingdings" w:hAnsi="Wingdings"/>
    </w:rPr>
  </w:style>
  <w:style w:type="character" w:customStyle="1" w:styleId="WW8Num12z4">
    <w:name w:val="WW8Num12z4"/>
    <w:rsid w:val="00FB34D4"/>
    <w:rPr>
      <w:rFonts w:cs="Times New Roman"/>
    </w:rPr>
  </w:style>
  <w:style w:type="character" w:customStyle="1" w:styleId="WW8Num13z0">
    <w:name w:val="WW8Num13z0"/>
    <w:rsid w:val="00FB34D4"/>
    <w:rPr>
      <w:rFonts w:ascii="Symbol" w:hAnsi="Symbol"/>
    </w:rPr>
  </w:style>
  <w:style w:type="character" w:customStyle="1" w:styleId="WW8Num13z1">
    <w:name w:val="WW8Num13z1"/>
    <w:rsid w:val="00FB34D4"/>
    <w:rPr>
      <w:rFonts w:ascii="Courier New" w:hAnsi="Courier New"/>
    </w:rPr>
  </w:style>
  <w:style w:type="character" w:customStyle="1" w:styleId="WW8Num13z2">
    <w:name w:val="WW8Num13z2"/>
    <w:rsid w:val="00FB34D4"/>
    <w:rPr>
      <w:rFonts w:ascii="Wingdings" w:hAnsi="Wingdings"/>
    </w:rPr>
  </w:style>
  <w:style w:type="character" w:customStyle="1" w:styleId="WW8Num14z0">
    <w:name w:val="WW8Num14z0"/>
    <w:rsid w:val="00FB34D4"/>
    <w:rPr>
      <w:rFonts w:ascii="Symbol" w:hAnsi="Symbol"/>
    </w:rPr>
  </w:style>
  <w:style w:type="character" w:customStyle="1" w:styleId="WW8Num14z1">
    <w:name w:val="WW8Num14z1"/>
    <w:rsid w:val="00FB34D4"/>
    <w:rPr>
      <w:rFonts w:ascii="Courier New" w:hAnsi="Courier New"/>
    </w:rPr>
  </w:style>
  <w:style w:type="character" w:customStyle="1" w:styleId="WW8Num14z2">
    <w:name w:val="WW8Num14z2"/>
    <w:rsid w:val="00FB34D4"/>
    <w:rPr>
      <w:rFonts w:ascii="Wingdings" w:hAnsi="Wingdings"/>
    </w:rPr>
  </w:style>
  <w:style w:type="character" w:customStyle="1" w:styleId="WW8Num15z0">
    <w:name w:val="WW8Num15z0"/>
    <w:rsid w:val="00FB34D4"/>
    <w:rPr>
      <w:rFonts w:ascii="Symbol" w:hAnsi="Symbol"/>
    </w:rPr>
  </w:style>
  <w:style w:type="character" w:customStyle="1" w:styleId="WW8Num15z1">
    <w:name w:val="WW8Num15z1"/>
    <w:rsid w:val="00FB34D4"/>
    <w:rPr>
      <w:rFonts w:ascii="Courier New" w:hAnsi="Courier New"/>
    </w:rPr>
  </w:style>
  <w:style w:type="character" w:customStyle="1" w:styleId="WW8Num15z2">
    <w:name w:val="WW8Num15z2"/>
    <w:rsid w:val="00FB34D4"/>
    <w:rPr>
      <w:rFonts w:ascii="Wingdings" w:hAnsi="Wingdings"/>
    </w:rPr>
  </w:style>
  <w:style w:type="character" w:customStyle="1" w:styleId="WW8Num16z0">
    <w:name w:val="WW8Num16z0"/>
    <w:rsid w:val="00FB34D4"/>
    <w:rPr>
      <w:rFonts w:ascii="Symbol" w:hAnsi="Symbol"/>
    </w:rPr>
  </w:style>
  <w:style w:type="character" w:customStyle="1" w:styleId="WW8Num16z1">
    <w:name w:val="WW8Num16z1"/>
    <w:rsid w:val="00FB34D4"/>
    <w:rPr>
      <w:rFonts w:ascii="Courier New" w:hAnsi="Courier New"/>
    </w:rPr>
  </w:style>
  <w:style w:type="character" w:customStyle="1" w:styleId="WW8Num16z2">
    <w:name w:val="WW8Num16z2"/>
    <w:rsid w:val="00FB34D4"/>
    <w:rPr>
      <w:rFonts w:ascii="Wingdings" w:hAnsi="Wingdings"/>
    </w:rPr>
  </w:style>
  <w:style w:type="character" w:customStyle="1" w:styleId="WW8Num17z0">
    <w:name w:val="WW8Num17z0"/>
    <w:rsid w:val="00FB34D4"/>
    <w:rPr>
      <w:rFonts w:ascii="Symbol" w:hAnsi="Symbol"/>
    </w:rPr>
  </w:style>
  <w:style w:type="character" w:customStyle="1" w:styleId="WW8Num17z1">
    <w:name w:val="WW8Num17z1"/>
    <w:rsid w:val="00FB34D4"/>
    <w:rPr>
      <w:rFonts w:ascii="Courier New" w:hAnsi="Courier New"/>
    </w:rPr>
  </w:style>
  <w:style w:type="character" w:customStyle="1" w:styleId="WW8Num17z2">
    <w:name w:val="WW8Num17z2"/>
    <w:rsid w:val="00FB34D4"/>
    <w:rPr>
      <w:rFonts w:ascii="Wingdings" w:hAnsi="Wingdings"/>
    </w:rPr>
  </w:style>
  <w:style w:type="character" w:customStyle="1" w:styleId="WW8Num18z0">
    <w:name w:val="WW8Num18z0"/>
    <w:rsid w:val="00FB34D4"/>
    <w:rPr>
      <w:rFonts w:ascii="Symbol" w:hAnsi="Symbol"/>
    </w:rPr>
  </w:style>
  <w:style w:type="character" w:customStyle="1" w:styleId="WW8Num18z1">
    <w:name w:val="WW8Num18z1"/>
    <w:rsid w:val="00FB34D4"/>
    <w:rPr>
      <w:rFonts w:ascii="Courier New" w:hAnsi="Courier New"/>
    </w:rPr>
  </w:style>
  <w:style w:type="character" w:customStyle="1" w:styleId="WW8Num18z2">
    <w:name w:val="WW8Num18z2"/>
    <w:rsid w:val="00FB34D4"/>
    <w:rPr>
      <w:rFonts w:ascii="Wingdings" w:hAnsi="Wingdings"/>
    </w:rPr>
  </w:style>
  <w:style w:type="character" w:customStyle="1" w:styleId="WW8Num19z0">
    <w:name w:val="WW8Num19z0"/>
    <w:rsid w:val="00FB34D4"/>
    <w:rPr>
      <w:rFonts w:ascii="Symbol" w:hAnsi="Symbol"/>
    </w:rPr>
  </w:style>
  <w:style w:type="character" w:customStyle="1" w:styleId="WW8Num19z1">
    <w:name w:val="WW8Num19z1"/>
    <w:rsid w:val="00FB34D4"/>
    <w:rPr>
      <w:rFonts w:ascii="Courier New" w:hAnsi="Courier New"/>
    </w:rPr>
  </w:style>
  <w:style w:type="character" w:customStyle="1" w:styleId="WW8Num19z2">
    <w:name w:val="WW8Num19z2"/>
    <w:rsid w:val="00FB34D4"/>
    <w:rPr>
      <w:rFonts w:ascii="Wingdings" w:hAnsi="Wingdings"/>
    </w:rPr>
  </w:style>
  <w:style w:type="character" w:customStyle="1" w:styleId="WW8Num20z0">
    <w:name w:val="WW8Num20z0"/>
    <w:rsid w:val="00FB34D4"/>
    <w:rPr>
      <w:rFonts w:ascii="Symbol" w:hAnsi="Symbol"/>
    </w:rPr>
  </w:style>
  <w:style w:type="character" w:customStyle="1" w:styleId="WW8Num20z1">
    <w:name w:val="WW8Num20z1"/>
    <w:rsid w:val="00FB34D4"/>
    <w:rPr>
      <w:rFonts w:ascii="Courier New" w:hAnsi="Courier New"/>
    </w:rPr>
  </w:style>
  <w:style w:type="character" w:customStyle="1" w:styleId="WW8Num20z2">
    <w:name w:val="WW8Num20z2"/>
    <w:rsid w:val="00FB34D4"/>
    <w:rPr>
      <w:rFonts w:ascii="Wingdings" w:hAnsi="Wingdings"/>
    </w:rPr>
  </w:style>
  <w:style w:type="character" w:customStyle="1" w:styleId="WW-DefaultParagraphFont11">
    <w:name w:val="WW-Default Paragraph Font11"/>
    <w:rsid w:val="00FB34D4"/>
  </w:style>
  <w:style w:type="character" w:customStyle="1" w:styleId="Heading8Char">
    <w:name w:val="Heading 8 Char"/>
    <w:basedOn w:val="WW-DefaultParagraphFont11"/>
    <w:rsid w:val="00FB34D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BodyTextChar">
    <w:name w:val="Body Text Char"/>
    <w:basedOn w:val="WW-DefaultParagraphFont11"/>
    <w:rsid w:val="00FB34D4"/>
    <w:rPr>
      <w:rFonts w:ascii="Garamond" w:hAnsi="Garamond" w:cs="Garamond"/>
    </w:rPr>
  </w:style>
  <w:style w:type="character" w:customStyle="1" w:styleId="CharChar">
    <w:name w:val="Char Char"/>
    <w:basedOn w:val="WW-DefaultParagraphFont11"/>
    <w:rsid w:val="00FB34D4"/>
    <w:rPr>
      <w:rFonts w:ascii="Garamond" w:hAnsi="Garamond" w:cs="Garamond"/>
      <w:sz w:val="22"/>
      <w:szCs w:val="22"/>
      <w:lang w:val="en-US"/>
    </w:rPr>
  </w:style>
  <w:style w:type="character" w:customStyle="1" w:styleId="HeadingBaseChar">
    <w:name w:val="Heading Base Char"/>
    <w:basedOn w:val="CharChar"/>
    <w:rsid w:val="00FB34D4"/>
    <w:rPr>
      <w:rFonts w:ascii="Garamond" w:hAnsi="Garamond" w:cs="Garamond"/>
      <w:caps/>
      <w:sz w:val="22"/>
      <w:szCs w:val="22"/>
      <w:lang w:val="en-US"/>
    </w:rPr>
  </w:style>
  <w:style w:type="character" w:styleId="Hyperlink">
    <w:name w:val="Hyperlink"/>
    <w:basedOn w:val="WW-DefaultParagraphFont11"/>
    <w:rsid w:val="00FB34D4"/>
    <w:rPr>
      <w:rFonts w:cs="Times New Roman"/>
      <w:color w:val="0000FF"/>
      <w:u w:val="single"/>
    </w:rPr>
  </w:style>
  <w:style w:type="character" w:customStyle="1" w:styleId="HTMLPreformattedChar">
    <w:name w:val="HTML Preformatted Char"/>
    <w:basedOn w:val="WW-DefaultParagraphFont11"/>
    <w:rsid w:val="00FB34D4"/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basedOn w:val="WW-DefaultParagraphFont11"/>
    <w:rsid w:val="00FB34D4"/>
    <w:rPr>
      <w:rFonts w:ascii="Garamond" w:hAnsi="Garamond" w:cs="Garamond"/>
    </w:rPr>
  </w:style>
  <w:style w:type="character" w:customStyle="1" w:styleId="FooterChar">
    <w:name w:val="Footer Char"/>
    <w:basedOn w:val="WW-DefaultParagraphFont11"/>
    <w:rsid w:val="00FB34D4"/>
    <w:rPr>
      <w:rFonts w:ascii="Garamond" w:hAnsi="Garamond" w:cs="Garamond"/>
    </w:rPr>
  </w:style>
  <w:style w:type="character" w:customStyle="1" w:styleId="BodyTextIndentChar">
    <w:name w:val="Body Text Indent Char"/>
    <w:basedOn w:val="WW-DefaultParagraphFont11"/>
    <w:rsid w:val="00FB34D4"/>
    <w:rPr>
      <w:rFonts w:ascii="Garamond" w:hAnsi="Garamond" w:cs="Garamond"/>
    </w:rPr>
  </w:style>
  <w:style w:type="character" w:customStyle="1" w:styleId="SubtitleChar">
    <w:name w:val="Subtitle Char"/>
    <w:basedOn w:val="WW-DefaultParagraphFont11"/>
    <w:rsid w:val="00FB34D4"/>
    <w:rPr>
      <w:rFonts w:ascii="Cambria" w:eastAsia="Times New Roman" w:hAnsi="Cambria" w:cs="Times New Roman"/>
      <w:sz w:val="24"/>
      <w:szCs w:val="24"/>
    </w:rPr>
  </w:style>
  <w:style w:type="character" w:customStyle="1" w:styleId="Heading1Char">
    <w:name w:val="Heading 1 Char"/>
    <w:basedOn w:val="WW-DefaultParagraphFont11"/>
    <w:rsid w:val="00FB34D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basedOn w:val="WW-DefaultParagraphFont11"/>
    <w:qFormat/>
    <w:rsid w:val="00FB34D4"/>
    <w:rPr>
      <w:b/>
      <w:bCs/>
    </w:rPr>
  </w:style>
  <w:style w:type="character" w:customStyle="1" w:styleId="Heading2Char">
    <w:name w:val="Heading 2 Char"/>
    <w:basedOn w:val="WW-DefaultParagraphFont11"/>
    <w:rsid w:val="00FB34D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WW-DefaultParagraphFont11"/>
    <w:rsid w:val="00FB34D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leChar">
    <w:name w:val="Title Char"/>
    <w:basedOn w:val="WW-DefaultParagraphFont11"/>
    <w:rsid w:val="00FB34D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BalloonTextChar">
    <w:name w:val="Balloon Text Char"/>
    <w:basedOn w:val="WW-DefaultParagraphFont11"/>
    <w:rsid w:val="00FB34D4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WW-DefaultParagraphFont11"/>
    <w:rsid w:val="00FB34D4"/>
    <w:rPr>
      <w:sz w:val="16"/>
      <w:szCs w:val="16"/>
    </w:rPr>
  </w:style>
  <w:style w:type="character" w:customStyle="1" w:styleId="apple-style-span">
    <w:name w:val="apple-style-span"/>
    <w:basedOn w:val="WW-DefaultParagraphFont11"/>
    <w:rsid w:val="00FB34D4"/>
  </w:style>
  <w:style w:type="character" w:styleId="BookTitle">
    <w:name w:val="Book Title"/>
    <w:basedOn w:val="DefaultParagraphFont"/>
    <w:qFormat/>
    <w:rsid w:val="00FB34D4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rsid w:val="00FB34D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FB34D4"/>
    <w:pPr>
      <w:spacing w:after="220" w:line="240" w:lineRule="atLeast"/>
    </w:pPr>
  </w:style>
  <w:style w:type="paragraph" w:styleId="List">
    <w:name w:val="List"/>
    <w:basedOn w:val="BodyText"/>
    <w:rsid w:val="00FB34D4"/>
    <w:rPr>
      <w:rFonts w:cs="Tahoma"/>
    </w:rPr>
  </w:style>
  <w:style w:type="paragraph" w:styleId="Caption">
    <w:name w:val="caption"/>
    <w:basedOn w:val="Normal"/>
    <w:qFormat/>
    <w:rsid w:val="00FB34D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FB34D4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rsid w:val="00FB34D4"/>
    <w:pPr>
      <w:keepNext/>
      <w:keepLines/>
      <w:spacing w:before="240" w:after="240"/>
    </w:pPr>
    <w:rPr>
      <w:caps/>
    </w:rPr>
  </w:style>
  <w:style w:type="paragraph" w:customStyle="1" w:styleId="SectionTitle">
    <w:name w:val="Section Title"/>
    <w:basedOn w:val="Normal"/>
    <w:next w:val="Objective"/>
    <w:rsid w:val="00FB34D4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FB34D4"/>
    <w:pPr>
      <w:spacing w:before="60" w:after="220" w:line="220" w:lineRule="atLeast"/>
    </w:pPr>
  </w:style>
  <w:style w:type="paragraph" w:customStyle="1" w:styleId="Address1">
    <w:name w:val="Address 1"/>
    <w:basedOn w:val="Normal"/>
    <w:rsid w:val="00FB34D4"/>
    <w:pPr>
      <w:spacing w:line="160" w:lineRule="atLeast"/>
      <w:jc w:val="center"/>
    </w:pPr>
    <w:rPr>
      <w:caps/>
      <w:spacing w:val="30"/>
      <w:sz w:val="15"/>
      <w:szCs w:val="15"/>
    </w:rPr>
  </w:style>
  <w:style w:type="paragraph" w:customStyle="1" w:styleId="Address2">
    <w:name w:val="Address 2"/>
    <w:basedOn w:val="Normal"/>
    <w:rsid w:val="00FB34D4"/>
    <w:pPr>
      <w:spacing w:line="160" w:lineRule="atLeast"/>
      <w:jc w:val="center"/>
    </w:pPr>
    <w:rPr>
      <w:caps/>
      <w:spacing w:val="30"/>
      <w:sz w:val="15"/>
      <w:szCs w:val="15"/>
    </w:rPr>
  </w:style>
  <w:style w:type="paragraph" w:customStyle="1" w:styleId="WW-Default">
    <w:name w:val="WW-Default"/>
    <w:rsid w:val="00FB34D4"/>
    <w:pPr>
      <w:suppressAutoHyphens/>
      <w:autoSpaceDE w:val="0"/>
    </w:pPr>
    <w:rPr>
      <w:rFonts w:ascii="Garamond" w:eastAsia="Arial" w:hAnsi="Garamond" w:cs="Garamond"/>
      <w:color w:val="000000"/>
      <w:sz w:val="24"/>
      <w:szCs w:val="24"/>
      <w:lang w:eastAsia="ar-SA"/>
    </w:rPr>
  </w:style>
  <w:style w:type="paragraph" w:styleId="HTMLPreformatted">
    <w:name w:val="HTML Preformatted"/>
    <w:basedOn w:val="Normal"/>
    <w:rsid w:val="00FB3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rsid w:val="00FB34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34D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FB34D4"/>
    <w:pPr>
      <w:spacing w:after="120"/>
      <w:ind w:left="360"/>
    </w:pPr>
  </w:style>
  <w:style w:type="paragraph" w:customStyle="1" w:styleId="Achievement">
    <w:name w:val="Achievement"/>
    <w:basedOn w:val="Normal"/>
    <w:rsid w:val="00FB34D4"/>
    <w:pPr>
      <w:tabs>
        <w:tab w:val="num" w:pos="720"/>
      </w:tabs>
      <w:spacing w:after="60" w:line="220" w:lineRule="atLeast"/>
      <w:ind w:left="720" w:hanging="360"/>
    </w:pPr>
    <w:rPr>
      <w:rFonts w:ascii="Arial" w:hAnsi="Arial" w:cs="Times New Roman"/>
      <w:spacing w:val="-5"/>
      <w:sz w:val="20"/>
      <w:szCs w:val="20"/>
    </w:rPr>
  </w:style>
  <w:style w:type="paragraph" w:styleId="Subtitle">
    <w:name w:val="Subtitle"/>
    <w:basedOn w:val="Normal"/>
    <w:next w:val="Normal"/>
    <w:qFormat/>
    <w:rsid w:val="00FB34D4"/>
    <w:pPr>
      <w:spacing w:after="60"/>
      <w:jc w:val="center"/>
    </w:pPr>
    <w:rPr>
      <w:rFonts w:ascii="Cambria" w:hAnsi="Cambria" w:cs="Times New Roman"/>
      <w:sz w:val="24"/>
      <w:szCs w:val="24"/>
    </w:rPr>
  </w:style>
  <w:style w:type="paragraph" w:styleId="Title">
    <w:name w:val="Title"/>
    <w:basedOn w:val="Normal"/>
    <w:next w:val="Normal"/>
    <w:qFormat/>
    <w:rsid w:val="00FB34D4"/>
    <w:pPr>
      <w:spacing w:before="240" w:after="60"/>
      <w:jc w:val="center"/>
    </w:pPr>
    <w:rPr>
      <w:rFonts w:ascii="Cambria" w:hAnsi="Cambria" w:cs="Times New Roman"/>
      <w:b/>
      <w:bCs/>
      <w:kern w:val="1"/>
      <w:sz w:val="32"/>
      <w:szCs w:val="32"/>
    </w:rPr>
  </w:style>
  <w:style w:type="paragraph" w:styleId="NoSpacing">
    <w:name w:val="No Spacing"/>
    <w:qFormat/>
    <w:rsid w:val="00FB34D4"/>
    <w:pPr>
      <w:suppressAutoHyphens/>
      <w:jc w:val="both"/>
    </w:pPr>
    <w:rPr>
      <w:rFonts w:ascii="Garamond" w:eastAsia="Arial" w:hAnsi="Garamond" w:cs="Garamond"/>
      <w:sz w:val="22"/>
      <w:szCs w:val="22"/>
      <w:lang w:eastAsia="ar-SA"/>
    </w:rPr>
  </w:style>
  <w:style w:type="paragraph" w:styleId="BalloonText">
    <w:name w:val="Balloon Text"/>
    <w:basedOn w:val="Normal"/>
    <w:rsid w:val="00FB34D4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FB34D4"/>
    <w:pPr>
      <w:spacing w:after="120"/>
      <w:jc w:val="left"/>
    </w:pPr>
    <w:rPr>
      <w:rFonts w:ascii="Times New Roman" w:hAnsi="Times New Roman" w:cs="Times New Roman"/>
      <w:sz w:val="16"/>
      <w:szCs w:val="16"/>
    </w:rPr>
  </w:style>
  <w:style w:type="paragraph" w:customStyle="1" w:styleId="TableContents">
    <w:name w:val="Table Contents"/>
    <w:basedOn w:val="Normal"/>
    <w:rsid w:val="00FB34D4"/>
    <w:pPr>
      <w:suppressLineNumbers/>
    </w:pPr>
  </w:style>
  <w:style w:type="paragraph" w:customStyle="1" w:styleId="TableHeading">
    <w:name w:val="Table Heading"/>
    <w:basedOn w:val="TableContents"/>
    <w:rsid w:val="00FB34D4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B34D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ms.sterlingandwilson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ms.sterlingandwilson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ay2society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9DE361E-07A9-4DFB-B2A2-38158D46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Manjeet Kumar Singh</vt:lpstr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Manjeet Kumar Singh</dc:title>
  <dc:creator>Bagha</dc:creator>
  <cp:lastModifiedBy>Windows User</cp:lastModifiedBy>
  <cp:revision>4</cp:revision>
  <cp:lastPrinted>2019-11-19T12:00:00Z</cp:lastPrinted>
  <dcterms:created xsi:type="dcterms:W3CDTF">2021-08-04T06:37:00Z</dcterms:created>
  <dcterms:modified xsi:type="dcterms:W3CDTF">2021-12-22T07:11:00Z</dcterms:modified>
</cp:coreProperties>
</file>